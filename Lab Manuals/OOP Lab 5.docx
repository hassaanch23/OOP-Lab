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D260" w14:textId="77777777" w:rsidR="00A76251" w:rsidRPr="007306EE" w:rsidRDefault="00BC1811">
      <w:pPr>
        <w:spacing w:before="54"/>
        <w:ind w:left="60" w:right="55"/>
        <w:jc w:val="center"/>
        <w:rPr>
          <w:sz w:val="36"/>
          <w:szCs w:val="36"/>
        </w:rPr>
      </w:pPr>
      <w:r w:rsidRPr="007306EE">
        <w:rPr>
          <w:b/>
          <w:sz w:val="36"/>
          <w:szCs w:val="36"/>
        </w:rPr>
        <w:t>National University of Computer and Emerging Sciences</w:t>
      </w:r>
    </w:p>
    <w:p w14:paraId="5EEE910D" w14:textId="77777777" w:rsidR="00A76251" w:rsidRPr="007306EE" w:rsidRDefault="00A76251">
      <w:pPr>
        <w:spacing w:line="200" w:lineRule="exact"/>
      </w:pPr>
    </w:p>
    <w:p w14:paraId="013F9A4F" w14:textId="77777777" w:rsidR="00A76251" w:rsidRPr="007306EE" w:rsidRDefault="00A76251">
      <w:pPr>
        <w:spacing w:line="200" w:lineRule="exact"/>
      </w:pPr>
    </w:p>
    <w:p w14:paraId="000F8279" w14:textId="77777777" w:rsidR="00A76251" w:rsidRPr="007306EE" w:rsidRDefault="00A76251">
      <w:pPr>
        <w:spacing w:line="200" w:lineRule="exact"/>
      </w:pPr>
    </w:p>
    <w:p w14:paraId="6E0D1128" w14:textId="77777777" w:rsidR="00A76251" w:rsidRPr="007306EE" w:rsidRDefault="00A76251">
      <w:pPr>
        <w:spacing w:line="200" w:lineRule="exact"/>
      </w:pPr>
    </w:p>
    <w:p w14:paraId="06580F86" w14:textId="77777777" w:rsidR="00A76251" w:rsidRPr="007306EE" w:rsidRDefault="00A76251">
      <w:pPr>
        <w:spacing w:line="200" w:lineRule="exact"/>
      </w:pPr>
    </w:p>
    <w:p w14:paraId="7B5848F0" w14:textId="77777777" w:rsidR="00A76251" w:rsidRPr="007306EE" w:rsidRDefault="00A76251">
      <w:pPr>
        <w:spacing w:before="8" w:line="200" w:lineRule="exact"/>
      </w:pPr>
    </w:p>
    <w:p w14:paraId="04F32769" w14:textId="77777777" w:rsidR="00A76251" w:rsidRPr="007306EE" w:rsidRDefault="00EB445E" w:rsidP="00252BDA">
      <w:pPr>
        <w:ind w:left="3140"/>
      </w:pPr>
      <w:r w:rsidRPr="007306EE">
        <w:rPr>
          <w:noProof/>
        </w:rPr>
        <w:drawing>
          <wp:inline distT="0" distB="0" distL="0" distR="0" wp14:anchorId="0E3B9455">
            <wp:extent cx="1672590" cy="16395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A34F" w14:textId="77777777" w:rsidR="00A76251" w:rsidRPr="007306EE" w:rsidRDefault="00A76251">
      <w:pPr>
        <w:spacing w:line="200" w:lineRule="exact"/>
      </w:pPr>
    </w:p>
    <w:p w14:paraId="2DF5086F" w14:textId="77777777" w:rsidR="00A76251" w:rsidRPr="007306EE" w:rsidRDefault="00A76251">
      <w:pPr>
        <w:spacing w:line="200" w:lineRule="exact"/>
      </w:pPr>
    </w:p>
    <w:p w14:paraId="2C51522F" w14:textId="77777777" w:rsidR="00A76251" w:rsidRPr="007306EE" w:rsidRDefault="00A76251">
      <w:pPr>
        <w:spacing w:before="7" w:line="220" w:lineRule="exact"/>
        <w:rPr>
          <w:sz w:val="22"/>
          <w:szCs w:val="22"/>
        </w:rPr>
      </w:pPr>
    </w:p>
    <w:p w14:paraId="46CA8FF8" w14:textId="6196E3D6" w:rsidR="00A76251" w:rsidRPr="007306EE" w:rsidRDefault="00BC1811">
      <w:pPr>
        <w:ind w:left="3140" w:right="3142"/>
        <w:jc w:val="center"/>
        <w:rPr>
          <w:sz w:val="36"/>
          <w:szCs w:val="36"/>
        </w:rPr>
      </w:pPr>
      <w:r w:rsidRPr="007306EE">
        <w:rPr>
          <w:w w:val="99"/>
          <w:sz w:val="36"/>
          <w:szCs w:val="36"/>
        </w:rPr>
        <w:t>Lab</w:t>
      </w:r>
      <w:r w:rsidRPr="007306EE">
        <w:rPr>
          <w:sz w:val="36"/>
          <w:szCs w:val="36"/>
        </w:rPr>
        <w:t xml:space="preserve"> </w:t>
      </w:r>
      <w:r w:rsidRPr="007306EE">
        <w:rPr>
          <w:w w:val="99"/>
          <w:sz w:val="36"/>
          <w:szCs w:val="36"/>
        </w:rPr>
        <w:t>Manual</w:t>
      </w:r>
      <w:r w:rsidRPr="007306EE">
        <w:rPr>
          <w:sz w:val="36"/>
          <w:szCs w:val="36"/>
        </w:rPr>
        <w:t xml:space="preserve"> </w:t>
      </w:r>
      <w:r w:rsidRPr="007306EE">
        <w:rPr>
          <w:w w:val="99"/>
          <w:sz w:val="36"/>
          <w:szCs w:val="36"/>
        </w:rPr>
        <w:t>#</w:t>
      </w:r>
      <w:r w:rsidR="000E4307" w:rsidRPr="007306EE">
        <w:rPr>
          <w:w w:val="99"/>
          <w:sz w:val="36"/>
          <w:szCs w:val="36"/>
        </w:rPr>
        <w:t xml:space="preserve"> </w:t>
      </w:r>
      <w:r w:rsidR="001A1AE8" w:rsidRPr="007306EE">
        <w:rPr>
          <w:w w:val="99"/>
          <w:sz w:val="36"/>
          <w:szCs w:val="36"/>
        </w:rPr>
        <w:t>0</w:t>
      </w:r>
      <w:r w:rsidR="00BD12E2" w:rsidRPr="007306EE">
        <w:rPr>
          <w:w w:val="99"/>
          <w:sz w:val="36"/>
          <w:szCs w:val="36"/>
        </w:rPr>
        <w:t>5</w:t>
      </w:r>
    </w:p>
    <w:p w14:paraId="0EDA1C0C" w14:textId="77777777" w:rsidR="001A1AE8" w:rsidRPr="007306EE" w:rsidRDefault="001A1AE8" w:rsidP="001A1AE8">
      <w:pPr>
        <w:ind w:left="2137" w:right="2138"/>
        <w:jc w:val="center"/>
        <w:rPr>
          <w:sz w:val="36"/>
          <w:szCs w:val="36"/>
        </w:rPr>
      </w:pPr>
      <w:r w:rsidRPr="007306EE">
        <w:rPr>
          <w:sz w:val="36"/>
          <w:szCs w:val="36"/>
        </w:rPr>
        <w:t>Object oriented programming</w:t>
      </w:r>
    </w:p>
    <w:p w14:paraId="08F1CE58" w14:textId="7B3ADD11" w:rsidR="00A76251" w:rsidRPr="007306EE" w:rsidRDefault="00BC1811" w:rsidP="001A1AE8">
      <w:pPr>
        <w:ind w:left="2137" w:right="2138"/>
        <w:jc w:val="center"/>
        <w:rPr>
          <w:sz w:val="40"/>
          <w:szCs w:val="40"/>
        </w:rPr>
      </w:pPr>
      <w:r w:rsidRPr="007306EE">
        <w:rPr>
          <w:w w:val="99"/>
          <w:sz w:val="32"/>
          <w:szCs w:val="32"/>
        </w:rPr>
        <w:t>(Section</w:t>
      </w:r>
      <w:r w:rsidRPr="007306EE">
        <w:rPr>
          <w:sz w:val="32"/>
          <w:szCs w:val="32"/>
        </w:rPr>
        <w:t xml:space="preserve"> </w:t>
      </w:r>
      <w:r w:rsidR="00EF736D" w:rsidRPr="007306EE">
        <w:rPr>
          <w:w w:val="99"/>
          <w:sz w:val="32"/>
          <w:szCs w:val="32"/>
        </w:rPr>
        <w:t>BS</w:t>
      </w:r>
      <w:r w:rsidR="001A1AE8" w:rsidRPr="007306EE">
        <w:rPr>
          <w:w w:val="99"/>
          <w:sz w:val="32"/>
          <w:szCs w:val="32"/>
        </w:rPr>
        <w:t>E</w:t>
      </w:r>
      <w:r w:rsidR="00EF736D" w:rsidRPr="007306EE">
        <w:rPr>
          <w:w w:val="99"/>
          <w:sz w:val="32"/>
          <w:szCs w:val="32"/>
        </w:rPr>
        <w:t>-</w:t>
      </w:r>
      <w:r w:rsidR="001A1AE8" w:rsidRPr="007306EE">
        <w:rPr>
          <w:w w:val="99"/>
          <w:sz w:val="32"/>
          <w:szCs w:val="32"/>
        </w:rPr>
        <w:t>2</w:t>
      </w:r>
      <w:r w:rsidR="00F678E9" w:rsidRPr="007306EE">
        <w:rPr>
          <w:w w:val="99"/>
          <w:sz w:val="32"/>
          <w:szCs w:val="32"/>
        </w:rPr>
        <w:t>A</w:t>
      </w:r>
      <w:r w:rsidRPr="007306EE">
        <w:rPr>
          <w:w w:val="99"/>
          <w:sz w:val="32"/>
          <w:szCs w:val="32"/>
        </w:rPr>
        <w:t>)</w:t>
      </w:r>
    </w:p>
    <w:p w14:paraId="3F85CB47" w14:textId="77777777" w:rsidR="00A76251" w:rsidRPr="007306EE" w:rsidRDefault="00A76251">
      <w:pPr>
        <w:spacing w:line="200" w:lineRule="exact"/>
      </w:pPr>
    </w:p>
    <w:p w14:paraId="0AD43D4F" w14:textId="0A34AFC7" w:rsidR="00A76251" w:rsidRPr="007306EE" w:rsidRDefault="00A76251">
      <w:pPr>
        <w:spacing w:line="200" w:lineRule="exact"/>
      </w:pPr>
    </w:p>
    <w:p w14:paraId="22482C1A" w14:textId="45D0ADDF" w:rsidR="00252BDA" w:rsidRPr="007306EE" w:rsidRDefault="00252BDA">
      <w:pPr>
        <w:spacing w:line="200" w:lineRule="exact"/>
      </w:pPr>
    </w:p>
    <w:p w14:paraId="71AB2857" w14:textId="0563E723" w:rsidR="00252BDA" w:rsidRPr="007306EE" w:rsidRDefault="00252BDA">
      <w:pPr>
        <w:spacing w:line="200" w:lineRule="exact"/>
      </w:pPr>
    </w:p>
    <w:p w14:paraId="64A6D6E5" w14:textId="6F8EFD55" w:rsidR="00252BDA" w:rsidRPr="007306EE" w:rsidRDefault="00252BDA">
      <w:pPr>
        <w:spacing w:line="200" w:lineRule="exact"/>
      </w:pPr>
    </w:p>
    <w:p w14:paraId="4060D7E2" w14:textId="5E46BCFC" w:rsidR="00252BDA" w:rsidRPr="007306EE" w:rsidRDefault="00252BDA">
      <w:pPr>
        <w:spacing w:line="200" w:lineRule="exact"/>
      </w:pPr>
    </w:p>
    <w:p w14:paraId="5ACCFF1D" w14:textId="77777777" w:rsidR="00252BDA" w:rsidRPr="007306EE" w:rsidRDefault="00252BDA">
      <w:pPr>
        <w:spacing w:line="200" w:lineRule="exact"/>
      </w:pPr>
    </w:p>
    <w:p w14:paraId="0B40C35D" w14:textId="77777777" w:rsidR="00A76251" w:rsidRPr="007306EE" w:rsidRDefault="00A76251">
      <w:pPr>
        <w:spacing w:line="200" w:lineRule="exac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3156"/>
      </w:tblGrid>
      <w:tr w:rsidR="00252BDA" w:rsidRPr="007306EE" w14:paraId="207FA115" w14:textId="77777777" w:rsidTr="00F60EB9">
        <w:trPr>
          <w:trHeight w:val="437"/>
          <w:jc w:val="center"/>
        </w:trPr>
        <w:tc>
          <w:tcPr>
            <w:tcW w:w="3156" w:type="dxa"/>
            <w:vAlign w:val="center"/>
          </w:tcPr>
          <w:p w14:paraId="1E09CD01" w14:textId="00D3642C" w:rsidR="00252BDA" w:rsidRPr="007306EE" w:rsidRDefault="00252BDA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Course Instructor</w:t>
            </w:r>
          </w:p>
        </w:tc>
        <w:tc>
          <w:tcPr>
            <w:tcW w:w="3156" w:type="dxa"/>
            <w:vAlign w:val="center"/>
          </w:tcPr>
          <w:p w14:paraId="790A7035" w14:textId="4337F5A8" w:rsidR="00252BDA" w:rsidRPr="007306EE" w:rsidRDefault="00252BDA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Ms. Arooj Khalil</w:t>
            </w:r>
          </w:p>
        </w:tc>
      </w:tr>
      <w:tr w:rsidR="00252BDA" w:rsidRPr="007306EE" w14:paraId="0A4D0DA8" w14:textId="77777777" w:rsidTr="00F60EB9">
        <w:trPr>
          <w:trHeight w:val="849"/>
          <w:jc w:val="center"/>
        </w:trPr>
        <w:tc>
          <w:tcPr>
            <w:tcW w:w="3156" w:type="dxa"/>
            <w:vAlign w:val="center"/>
          </w:tcPr>
          <w:p w14:paraId="5B5377F9" w14:textId="458791EC" w:rsidR="00252BDA" w:rsidRPr="007306EE" w:rsidRDefault="00252BDA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Lab Instructor(s)</w:t>
            </w:r>
          </w:p>
        </w:tc>
        <w:tc>
          <w:tcPr>
            <w:tcW w:w="3156" w:type="dxa"/>
            <w:vAlign w:val="center"/>
          </w:tcPr>
          <w:p w14:paraId="2AE349F8" w14:textId="36E25F58" w:rsidR="00252BDA" w:rsidRPr="007306EE" w:rsidRDefault="0002180D" w:rsidP="00252BDA">
            <w:pPr>
              <w:spacing w:line="360" w:lineRule="auto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 xml:space="preserve">Ms. </w:t>
            </w:r>
            <w:proofErr w:type="spellStart"/>
            <w:r w:rsidRPr="007306EE">
              <w:rPr>
                <w:sz w:val="24"/>
                <w:szCs w:val="24"/>
              </w:rPr>
              <w:t>Fareeha</w:t>
            </w:r>
            <w:proofErr w:type="spellEnd"/>
            <w:r w:rsidRPr="007306EE">
              <w:rPr>
                <w:sz w:val="24"/>
                <w:szCs w:val="24"/>
              </w:rPr>
              <w:t xml:space="preserve"> Maqbool</w:t>
            </w:r>
          </w:p>
          <w:p w14:paraId="2C2E6107" w14:textId="30E0EAB9" w:rsidR="00252BDA" w:rsidRPr="007306EE" w:rsidRDefault="0002180D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Ms. Amara Nasir</w:t>
            </w:r>
          </w:p>
        </w:tc>
      </w:tr>
      <w:tr w:rsidR="00252BDA" w:rsidRPr="007306EE" w14:paraId="66837005" w14:textId="77777777" w:rsidTr="00F60EB9">
        <w:trPr>
          <w:trHeight w:val="437"/>
          <w:jc w:val="center"/>
        </w:trPr>
        <w:tc>
          <w:tcPr>
            <w:tcW w:w="3156" w:type="dxa"/>
            <w:vAlign w:val="center"/>
          </w:tcPr>
          <w:p w14:paraId="5D96A6B2" w14:textId="753A5183" w:rsidR="00252BDA" w:rsidRPr="007306EE" w:rsidRDefault="00252BDA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Semester</w:t>
            </w:r>
          </w:p>
        </w:tc>
        <w:tc>
          <w:tcPr>
            <w:tcW w:w="3156" w:type="dxa"/>
            <w:vAlign w:val="center"/>
          </w:tcPr>
          <w:p w14:paraId="7785E3DC" w14:textId="30FAC067" w:rsidR="00252BDA" w:rsidRPr="007306EE" w:rsidRDefault="001A1AE8" w:rsidP="00252BDA">
            <w:pPr>
              <w:spacing w:line="200" w:lineRule="exact"/>
              <w:rPr>
                <w:sz w:val="24"/>
                <w:szCs w:val="24"/>
              </w:rPr>
            </w:pPr>
            <w:r w:rsidRPr="007306EE">
              <w:rPr>
                <w:sz w:val="24"/>
                <w:szCs w:val="24"/>
              </w:rPr>
              <w:t>Spring</w:t>
            </w:r>
            <w:r w:rsidR="00252BDA" w:rsidRPr="007306EE">
              <w:rPr>
                <w:sz w:val="24"/>
                <w:szCs w:val="24"/>
              </w:rPr>
              <w:t xml:space="preserve"> 202</w:t>
            </w:r>
            <w:r w:rsidRPr="007306EE">
              <w:rPr>
                <w:sz w:val="24"/>
                <w:szCs w:val="24"/>
              </w:rPr>
              <w:t>3</w:t>
            </w:r>
          </w:p>
        </w:tc>
      </w:tr>
    </w:tbl>
    <w:p w14:paraId="4E937B16" w14:textId="77777777" w:rsidR="00A76251" w:rsidRPr="007306EE" w:rsidRDefault="00A76251">
      <w:pPr>
        <w:spacing w:line="200" w:lineRule="exact"/>
      </w:pPr>
    </w:p>
    <w:p w14:paraId="0AE5CC98" w14:textId="77777777" w:rsidR="00A76251" w:rsidRPr="007306EE" w:rsidRDefault="00A76251">
      <w:pPr>
        <w:spacing w:line="200" w:lineRule="exact"/>
      </w:pPr>
    </w:p>
    <w:p w14:paraId="2CE68F47" w14:textId="77777777" w:rsidR="00A76251" w:rsidRPr="007306EE" w:rsidRDefault="00A76251">
      <w:pPr>
        <w:spacing w:line="200" w:lineRule="exact"/>
      </w:pPr>
    </w:p>
    <w:p w14:paraId="24136924" w14:textId="77777777" w:rsidR="00A76251" w:rsidRPr="007306EE" w:rsidRDefault="00A76251">
      <w:pPr>
        <w:spacing w:line="200" w:lineRule="exact"/>
      </w:pPr>
    </w:p>
    <w:p w14:paraId="17B55575" w14:textId="77777777" w:rsidR="00A76251" w:rsidRPr="007306EE" w:rsidRDefault="00A76251">
      <w:pPr>
        <w:spacing w:line="200" w:lineRule="exact"/>
      </w:pPr>
    </w:p>
    <w:p w14:paraId="229C3901" w14:textId="77777777" w:rsidR="00A76251" w:rsidRPr="007306EE" w:rsidRDefault="00A76251">
      <w:pPr>
        <w:spacing w:line="200" w:lineRule="exact"/>
      </w:pPr>
    </w:p>
    <w:p w14:paraId="5E43AA7C" w14:textId="77777777" w:rsidR="00A76251" w:rsidRPr="007306EE" w:rsidRDefault="00A76251">
      <w:pPr>
        <w:spacing w:line="200" w:lineRule="exact"/>
      </w:pPr>
    </w:p>
    <w:p w14:paraId="0D541469" w14:textId="77777777" w:rsidR="00A76251" w:rsidRPr="007306EE" w:rsidRDefault="00A76251">
      <w:pPr>
        <w:spacing w:line="200" w:lineRule="exact"/>
      </w:pPr>
    </w:p>
    <w:p w14:paraId="6D9FBA10" w14:textId="77777777" w:rsidR="00A76251" w:rsidRPr="007306EE" w:rsidRDefault="00A76251">
      <w:pPr>
        <w:spacing w:line="200" w:lineRule="exact"/>
      </w:pPr>
    </w:p>
    <w:p w14:paraId="23B1E150" w14:textId="77777777" w:rsidR="00A76251" w:rsidRPr="007306EE" w:rsidRDefault="00A76251">
      <w:pPr>
        <w:spacing w:line="200" w:lineRule="exact"/>
      </w:pPr>
    </w:p>
    <w:p w14:paraId="5A4FE724" w14:textId="77777777" w:rsidR="00A76251" w:rsidRPr="007306EE" w:rsidRDefault="00BC1811" w:rsidP="00252BDA">
      <w:pPr>
        <w:spacing w:before="29"/>
        <w:jc w:val="center"/>
        <w:rPr>
          <w:sz w:val="24"/>
          <w:szCs w:val="24"/>
        </w:rPr>
      </w:pPr>
      <w:r w:rsidRPr="007306EE">
        <w:rPr>
          <w:sz w:val="24"/>
          <w:szCs w:val="24"/>
        </w:rPr>
        <w:t>Department of Computer Science</w:t>
      </w:r>
    </w:p>
    <w:p w14:paraId="46634664" w14:textId="77777777" w:rsidR="00A76251" w:rsidRPr="007306EE" w:rsidRDefault="00A76251">
      <w:pPr>
        <w:spacing w:before="5" w:line="180" w:lineRule="exact"/>
        <w:rPr>
          <w:sz w:val="18"/>
          <w:szCs w:val="18"/>
        </w:rPr>
      </w:pPr>
    </w:p>
    <w:p w14:paraId="69903CE6" w14:textId="77777777" w:rsidR="00A76251" w:rsidRPr="007306EE" w:rsidRDefault="00BC1811" w:rsidP="00252BDA">
      <w:pPr>
        <w:jc w:val="center"/>
        <w:rPr>
          <w:sz w:val="24"/>
          <w:szCs w:val="24"/>
        </w:rPr>
        <w:sectPr w:rsidR="00A76251" w:rsidRPr="007306EE">
          <w:type w:val="continuous"/>
          <w:pgSz w:w="12240" w:h="15840"/>
          <w:pgMar w:top="1400" w:right="1660" w:bottom="280" w:left="1660" w:header="720" w:footer="720" w:gutter="0"/>
          <w:cols w:space="720"/>
        </w:sectPr>
      </w:pPr>
      <w:r w:rsidRPr="007306EE">
        <w:rPr>
          <w:sz w:val="24"/>
          <w:szCs w:val="24"/>
        </w:rPr>
        <w:t>FAST-NU, Lahore, Pakistan</w:t>
      </w:r>
    </w:p>
    <w:p w14:paraId="228D80BC" w14:textId="3526292B" w:rsidR="00252BDA" w:rsidRPr="007306EE" w:rsidRDefault="00252BDA" w:rsidP="002F566B">
      <w:pPr>
        <w:pStyle w:val="NormalWeb"/>
        <w:spacing w:before="2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306EE">
        <w:rPr>
          <w:b/>
          <w:color w:val="000000"/>
          <w:sz w:val="28"/>
          <w:szCs w:val="28"/>
        </w:rPr>
        <w:lastRenderedPageBreak/>
        <w:t>Objectives</w:t>
      </w:r>
      <w:r w:rsidR="002F566B" w:rsidRPr="007306EE">
        <w:rPr>
          <w:b/>
          <w:color w:val="000000"/>
          <w:sz w:val="28"/>
          <w:szCs w:val="28"/>
        </w:rPr>
        <w:t>:</w:t>
      </w:r>
      <w:r w:rsidR="002F566B" w:rsidRPr="007306EE">
        <w:rPr>
          <w:color w:val="000000"/>
          <w:sz w:val="28"/>
          <w:szCs w:val="28"/>
        </w:rPr>
        <w:t xml:space="preserve"> </w:t>
      </w:r>
    </w:p>
    <w:p w14:paraId="71B7473F" w14:textId="7F00B391" w:rsidR="00BD12E2" w:rsidRPr="007306EE" w:rsidRDefault="00B124F0" w:rsidP="00B124F0">
      <w:pPr>
        <w:pStyle w:val="NormalWeb"/>
        <w:spacing w:before="2" w:beforeAutospacing="0" w:after="0" w:afterAutospacing="0" w:line="276" w:lineRule="auto"/>
        <w:jc w:val="both"/>
        <w:rPr>
          <w:color w:val="000000"/>
        </w:rPr>
      </w:pPr>
      <w:r w:rsidRPr="007306EE">
        <w:rPr>
          <w:color w:val="000000"/>
        </w:rPr>
        <w:t>After performing this lab, students shall be able to:</w:t>
      </w:r>
    </w:p>
    <w:p w14:paraId="57DC1546" w14:textId="6B174FAB" w:rsidR="00BD12E2" w:rsidRPr="007306EE" w:rsidRDefault="00BD12E2" w:rsidP="007306EE">
      <w:pPr>
        <w:pStyle w:val="NormalWeb"/>
        <w:numPr>
          <w:ilvl w:val="0"/>
          <w:numId w:val="24"/>
        </w:numPr>
        <w:spacing w:before="2" w:beforeAutospacing="0" w:after="0" w:afterAutospacing="0"/>
        <w:jc w:val="both"/>
        <w:rPr>
          <w:color w:val="000000"/>
        </w:rPr>
      </w:pPr>
      <w:r w:rsidRPr="007306EE">
        <w:rPr>
          <w:color w:val="000000"/>
        </w:rPr>
        <w:t>Understand what cascading is and how it works in C++</w:t>
      </w:r>
    </w:p>
    <w:p w14:paraId="6FE60472" w14:textId="77777777" w:rsidR="007306EE" w:rsidRPr="007306EE" w:rsidRDefault="007306EE" w:rsidP="007306EE">
      <w:pPr>
        <w:pStyle w:val="BodyText"/>
        <w:widowControl/>
        <w:numPr>
          <w:ilvl w:val="0"/>
          <w:numId w:val="24"/>
        </w:numPr>
        <w:autoSpaceDE/>
        <w:autoSpaceDN/>
        <w:spacing w:after="100" w:afterAutospacing="1"/>
        <w:ind w:left="714" w:hanging="357"/>
        <w:jc w:val="both"/>
        <w:rPr>
          <w:rFonts w:ascii="Times New Roman" w:hAnsi="Times New Roman" w:cs="Times New Roman"/>
          <w:color w:val="222222"/>
        </w:rPr>
      </w:pPr>
      <w:r w:rsidRPr="007306EE">
        <w:rPr>
          <w:rFonts w:ascii="Times New Roman" w:eastAsia="Times New Roman" w:hAnsi="Times New Roman" w:cs="Times New Roman"/>
          <w:color w:val="000000"/>
          <w:sz w:val="26"/>
          <w:szCs w:val="26"/>
        </w:rPr>
        <w:t>Copy constructor</w:t>
      </w:r>
    </w:p>
    <w:p w14:paraId="66457A07" w14:textId="77777777" w:rsidR="007306EE" w:rsidRPr="007306EE" w:rsidRDefault="007306EE" w:rsidP="007306EE">
      <w:pPr>
        <w:pStyle w:val="BodyText"/>
        <w:widowControl/>
        <w:numPr>
          <w:ilvl w:val="0"/>
          <w:numId w:val="24"/>
        </w:numPr>
        <w:autoSpaceDE/>
        <w:autoSpaceDN/>
        <w:spacing w:after="100" w:afterAutospacing="1"/>
        <w:ind w:left="714" w:hanging="357"/>
        <w:jc w:val="both"/>
        <w:rPr>
          <w:rFonts w:ascii="Times New Roman" w:hAnsi="Times New Roman" w:cs="Times New Roman"/>
          <w:color w:val="222222"/>
        </w:rPr>
      </w:pPr>
      <w:r w:rsidRPr="007306EE">
        <w:rPr>
          <w:rFonts w:ascii="Times New Roman" w:hAnsi="Times New Roman" w:cs="Times New Roman"/>
          <w:color w:val="222222"/>
          <w:sz w:val="26"/>
          <w:szCs w:val="26"/>
        </w:rPr>
        <w:t>Pointers revision</w:t>
      </w:r>
    </w:p>
    <w:p w14:paraId="12675F0C" w14:textId="77777777" w:rsidR="007306EE" w:rsidRPr="007306EE" w:rsidRDefault="007306EE" w:rsidP="007306EE">
      <w:pPr>
        <w:pStyle w:val="BodyText"/>
        <w:widowControl/>
        <w:numPr>
          <w:ilvl w:val="0"/>
          <w:numId w:val="24"/>
        </w:numPr>
        <w:autoSpaceDE/>
        <w:autoSpaceDN/>
        <w:spacing w:after="100" w:afterAutospacing="1"/>
        <w:jc w:val="both"/>
        <w:rPr>
          <w:rFonts w:ascii="Times New Roman" w:hAnsi="Times New Roman" w:cs="Times New Roman"/>
          <w:color w:val="222222"/>
        </w:rPr>
      </w:pPr>
      <w:r w:rsidRPr="007306EE">
        <w:rPr>
          <w:rFonts w:ascii="Times New Roman" w:hAnsi="Times New Roman" w:cs="Times New Roman"/>
          <w:color w:val="222222"/>
          <w:sz w:val="26"/>
          <w:szCs w:val="26"/>
        </w:rPr>
        <w:t>Constructors (default, overloaded).</w:t>
      </w:r>
    </w:p>
    <w:p w14:paraId="22B6168B" w14:textId="77777777" w:rsidR="007306EE" w:rsidRPr="007306EE" w:rsidRDefault="007306EE" w:rsidP="007306EE">
      <w:pPr>
        <w:pStyle w:val="BodyText"/>
        <w:widowControl/>
        <w:numPr>
          <w:ilvl w:val="0"/>
          <w:numId w:val="24"/>
        </w:numPr>
        <w:autoSpaceDE/>
        <w:autoSpaceDN/>
        <w:spacing w:after="100" w:afterAutospacing="1"/>
        <w:jc w:val="both"/>
        <w:rPr>
          <w:rFonts w:ascii="Times New Roman" w:hAnsi="Times New Roman" w:cs="Times New Roman"/>
          <w:color w:val="222222"/>
        </w:rPr>
      </w:pPr>
      <w:r w:rsidRPr="007306EE">
        <w:rPr>
          <w:rFonts w:ascii="Times New Roman" w:hAnsi="Times New Roman" w:cs="Times New Roman"/>
          <w:color w:val="222222"/>
          <w:sz w:val="26"/>
          <w:szCs w:val="26"/>
        </w:rPr>
        <w:t>Destructor</w:t>
      </w:r>
    </w:p>
    <w:p w14:paraId="011E06BA" w14:textId="2748B2F9" w:rsidR="00BD12E2" w:rsidRPr="007306EE" w:rsidRDefault="007306EE" w:rsidP="007306E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 xml:space="preserve">TASK 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1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:</w:t>
      </w:r>
    </w:p>
    <w:p w14:paraId="2FF02D12" w14:textId="77777777" w:rsidR="00BD12E2" w:rsidRPr="007306EE" w:rsidRDefault="00BD12E2" w:rsidP="00BD12E2">
      <w:pPr>
        <w:pStyle w:val="NormalWeb"/>
        <w:numPr>
          <w:ilvl w:val="0"/>
          <w:numId w:val="20"/>
        </w:numPr>
        <w:spacing w:before="2" w:line="276" w:lineRule="auto"/>
        <w:rPr>
          <w:color w:val="000000"/>
          <w:sz w:val="22"/>
          <w:szCs w:val="22"/>
        </w:rPr>
      </w:pPr>
      <w:r w:rsidRPr="007306EE">
        <w:rPr>
          <w:color w:val="000000"/>
          <w:sz w:val="22"/>
          <w:szCs w:val="22"/>
        </w:rPr>
        <w:t xml:space="preserve">Define a new class called </w:t>
      </w:r>
      <w:proofErr w:type="spellStart"/>
      <w:r w:rsidRPr="007306EE">
        <w:rPr>
          <w:color w:val="000000"/>
          <w:sz w:val="22"/>
          <w:szCs w:val="22"/>
        </w:rPr>
        <w:t>MyClass</w:t>
      </w:r>
      <w:proofErr w:type="spellEnd"/>
      <w:r w:rsidRPr="007306EE">
        <w:rPr>
          <w:color w:val="000000"/>
          <w:sz w:val="22"/>
          <w:szCs w:val="22"/>
        </w:rPr>
        <w:t xml:space="preserve"> that has two public methods:</w:t>
      </w:r>
    </w:p>
    <w:p w14:paraId="2BFDE53B" w14:textId="77777777" w:rsidR="00BD12E2" w:rsidRPr="007306EE" w:rsidRDefault="00BD12E2" w:rsidP="00BD12E2">
      <w:pPr>
        <w:pStyle w:val="NormalWeb"/>
        <w:numPr>
          <w:ilvl w:val="0"/>
          <w:numId w:val="20"/>
        </w:numPr>
        <w:spacing w:before="2" w:line="276" w:lineRule="auto"/>
        <w:rPr>
          <w:color w:val="000000"/>
          <w:sz w:val="22"/>
          <w:szCs w:val="22"/>
        </w:rPr>
      </w:pPr>
      <w:proofErr w:type="spellStart"/>
      <w:r w:rsidRPr="007306EE">
        <w:rPr>
          <w:color w:val="000000"/>
          <w:sz w:val="22"/>
          <w:szCs w:val="22"/>
        </w:rPr>
        <w:t>MyClass</w:t>
      </w:r>
      <w:proofErr w:type="spellEnd"/>
      <w:r w:rsidRPr="007306EE">
        <w:rPr>
          <w:color w:val="000000"/>
          <w:sz w:val="22"/>
          <w:szCs w:val="22"/>
        </w:rPr>
        <w:t xml:space="preserve">&amp; </w:t>
      </w:r>
      <w:proofErr w:type="spellStart"/>
      <w:proofErr w:type="gramStart"/>
      <w:r w:rsidRPr="007306EE">
        <w:rPr>
          <w:color w:val="000000"/>
          <w:sz w:val="22"/>
          <w:szCs w:val="22"/>
        </w:rPr>
        <w:t>setX</w:t>
      </w:r>
      <w:proofErr w:type="spellEnd"/>
      <w:r w:rsidRPr="007306EE">
        <w:rPr>
          <w:color w:val="000000"/>
          <w:sz w:val="22"/>
          <w:szCs w:val="22"/>
        </w:rPr>
        <w:t>(</w:t>
      </w:r>
      <w:proofErr w:type="gramEnd"/>
      <w:r w:rsidRPr="007306EE">
        <w:rPr>
          <w:color w:val="000000"/>
          <w:sz w:val="22"/>
          <w:szCs w:val="22"/>
        </w:rPr>
        <w:t xml:space="preserve">int x): sets the value of a private member variable </w:t>
      </w:r>
      <w:proofErr w:type="spellStart"/>
      <w:r w:rsidRPr="007306EE">
        <w:rPr>
          <w:color w:val="000000"/>
          <w:sz w:val="22"/>
          <w:szCs w:val="22"/>
        </w:rPr>
        <w:t>m_x</w:t>
      </w:r>
      <w:proofErr w:type="spellEnd"/>
      <w:r w:rsidRPr="007306EE">
        <w:rPr>
          <w:color w:val="000000"/>
          <w:sz w:val="22"/>
          <w:szCs w:val="22"/>
        </w:rPr>
        <w:t xml:space="preserve"> to x and returns a reference to the calling object.</w:t>
      </w:r>
    </w:p>
    <w:p w14:paraId="5511377E" w14:textId="0FE0CCE8" w:rsidR="00BD12E2" w:rsidRPr="00BD12E2" w:rsidRDefault="00BD12E2" w:rsidP="00BD12E2">
      <w:pPr>
        <w:pStyle w:val="NormalWeb"/>
        <w:numPr>
          <w:ilvl w:val="0"/>
          <w:numId w:val="20"/>
        </w:numPr>
        <w:spacing w:before="2" w:beforeAutospacing="0" w:after="0" w:afterAutospacing="0" w:line="276" w:lineRule="auto"/>
        <w:rPr>
          <w:lang w:val="en-PK" w:eastAsia="en-GB"/>
        </w:rPr>
      </w:pPr>
      <w:proofErr w:type="spellStart"/>
      <w:r w:rsidRPr="007306EE">
        <w:rPr>
          <w:color w:val="000000"/>
          <w:sz w:val="22"/>
          <w:szCs w:val="22"/>
        </w:rPr>
        <w:t>MyClass</w:t>
      </w:r>
      <w:proofErr w:type="spellEnd"/>
      <w:r w:rsidRPr="007306EE">
        <w:rPr>
          <w:color w:val="000000"/>
          <w:sz w:val="22"/>
          <w:szCs w:val="22"/>
        </w:rPr>
        <w:t xml:space="preserve">&amp; </w:t>
      </w:r>
      <w:proofErr w:type="spellStart"/>
      <w:proofErr w:type="gramStart"/>
      <w:r w:rsidRPr="007306EE">
        <w:rPr>
          <w:color w:val="000000"/>
          <w:sz w:val="22"/>
          <w:szCs w:val="22"/>
        </w:rPr>
        <w:t>setY</w:t>
      </w:r>
      <w:proofErr w:type="spellEnd"/>
      <w:r w:rsidRPr="007306EE">
        <w:rPr>
          <w:color w:val="000000"/>
          <w:sz w:val="22"/>
          <w:szCs w:val="22"/>
        </w:rPr>
        <w:t>(</w:t>
      </w:r>
      <w:proofErr w:type="gramEnd"/>
      <w:r w:rsidRPr="007306EE">
        <w:rPr>
          <w:color w:val="000000"/>
          <w:sz w:val="22"/>
          <w:szCs w:val="22"/>
        </w:rPr>
        <w:t xml:space="preserve">int y): sets the value of a private member variable </w:t>
      </w:r>
      <w:proofErr w:type="spellStart"/>
      <w:r w:rsidRPr="007306EE">
        <w:rPr>
          <w:color w:val="000000"/>
          <w:sz w:val="22"/>
          <w:szCs w:val="22"/>
        </w:rPr>
        <w:t>m_y</w:t>
      </w:r>
      <w:proofErr w:type="spellEnd"/>
      <w:r w:rsidRPr="007306EE">
        <w:rPr>
          <w:color w:val="000000"/>
          <w:sz w:val="22"/>
          <w:szCs w:val="22"/>
        </w:rPr>
        <w:t xml:space="preserve"> to y and returns a reference to the calling object.</w:t>
      </w:r>
      <w:r w:rsidRPr="007306EE">
        <w:rPr>
          <w:lang w:val="en-PK" w:eastAsia="en-GB"/>
        </w:rPr>
        <w:t xml:space="preserve"> </w:t>
      </w:r>
    </w:p>
    <w:p w14:paraId="7FEFF9AF" w14:textId="77777777" w:rsidR="00BD12E2" w:rsidRPr="007306EE" w:rsidRDefault="00BD12E2" w:rsidP="00BD12E2">
      <w:pPr>
        <w:pStyle w:val="NormalWeb"/>
        <w:numPr>
          <w:ilvl w:val="0"/>
          <w:numId w:val="20"/>
        </w:numPr>
        <w:spacing w:before="2" w:line="276" w:lineRule="auto"/>
        <w:rPr>
          <w:color w:val="000000"/>
          <w:sz w:val="22"/>
          <w:szCs w:val="22"/>
        </w:rPr>
      </w:pPr>
      <w:r w:rsidRPr="007306EE">
        <w:rPr>
          <w:color w:val="000000"/>
          <w:sz w:val="22"/>
          <w:szCs w:val="22"/>
        </w:rPr>
        <w:t xml:space="preserve">In the </w:t>
      </w:r>
      <w:proofErr w:type="gramStart"/>
      <w:r w:rsidRPr="007306EE">
        <w:rPr>
          <w:color w:val="000000"/>
          <w:sz w:val="22"/>
          <w:szCs w:val="22"/>
        </w:rPr>
        <w:t>main(</w:t>
      </w:r>
      <w:proofErr w:type="gramEnd"/>
      <w:r w:rsidRPr="007306EE">
        <w:rPr>
          <w:color w:val="000000"/>
          <w:sz w:val="22"/>
          <w:szCs w:val="22"/>
        </w:rPr>
        <w:t xml:space="preserve">) function, create an instance of </w:t>
      </w:r>
      <w:proofErr w:type="spellStart"/>
      <w:r w:rsidRPr="007306EE">
        <w:rPr>
          <w:color w:val="000000"/>
          <w:sz w:val="22"/>
          <w:szCs w:val="22"/>
        </w:rPr>
        <w:t>MyClass</w:t>
      </w:r>
      <w:proofErr w:type="spellEnd"/>
      <w:r w:rsidRPr="007306EE">
        <w:rPr>
          <w:color w:val="000000"/>
          <w:sz w:val="22"/>
          <w:szCs w:val="22"/>
        </w:rPr>
        <w:t>.</w:t>
      </w:r>
    </w:p>
    <w:p w14:paraId="344AB30C" w14:textId="77777777" w:rsidR="00BD12E2" w:rsidRPr="007306EE" w:rsidRDefault="00BD12E2" w:rsidP="00BD12E2">
      <w:pPr>
        <w:pStyle w:val="NormalWeb"/>
        <w:numPr>
          <w:ilvl w:val="0"/>
          <w:numId w:val="20"/>
        </w:numPr>
        <w:spacing w:before="2" w:line="276" w:lineRule="auto"/>
        <w:rPr>
          <w:color w:val="000000"/>
          <w:sz w:val="22"/>
          <w:szCs w:val="22"/>
        </w:rPr>
      </w:pPr>
      <w:r w:rsidRPr="007306EE">
        <w:rPr>
          <w:color w:val="000000"/>
          <w:sz w:val="22"/>
          <w:szCs w:val="22"/>
        </w:rPr>
        <w:t xml:space="preserve">Use cascading to call both </w:t>
      </w:r>
      <w:proofErr w:type="spellStart"/>
      <w:proofErr w:type="gramStart"/>
      <w:r w:rsidRPr="007306EE">
        <w:rPr>
          <w:color w:val="000000"/>
          <w:sz w:val="22"/>
          <w:szCs w:val="22"/>
        </w:rPr>
        <w:t>setX</w:t>
      </w:r>
      <w:proofErr w:type="spellEnd"/>
      <w:r w:rsidRPr="007306EE">
        <w:rPr>
          <w:color w:val="000000"/>
          <w:sz w:val="22"/>
          <w:szCs w:val="22"/>
        </w:rPr>
        <w:t>(</w:t>
      </w:r>
      <w:proofErr w:type="gramEnd"/>
      <w:r w:rsidRPr="007306EE">
        <w:rPr>
          <w:color w:val="000000"/>
          <w:sz w:val="22"/>
          <w:szCs w:val="22"/>
        </w:rPr>
        <w:t xml:space="preserve">) and </w:t>
      </w:r>
      <w:proofErr w:type="spellStart"/>
      <w:r w:rsidRPr="007306EE">
        <w:rPr>
          <w:color w:val="000000"/>
          <w:sz w:val="22"/>
          <w:szCs w:val="22"/>
        </w:rPr>
        <w:t>setY</w:t>
      </w:r>
      <w:proofErr w:type="spellEnd"/>
      <w:r w:rsidRPr="007306EE">
        <w:rPr>
          <w:color w:val="000000"/>
          <w:sz w:val="22"/>
          <w:szCs w:val="22"/>
        </w:rPr>
        <w:t xml:space="preserve">() on the same instance of </w:t>
      </w:r>
      <w:proofErr w:type="spellStart"/>
      <w:r w:rsidRPr="007306EE">
        <w:rPr>
          <w:color w:val="000000"/>
          <w:sz w:val="22"/>
          <w:szCs w:val="22"/>
        </w:rPr>
        <w:t>MyClass</w:t>
      </w:r>
      <w:proofErr w:type="spellEnd"/>
      <w:r w:rsidRPr="007306EE">
        <w:rPr>
          <w:color w:val="000000"/>
          <w:sz w:val="22"/>
          <w:szCs w:val="22"/>
        </w:rPr>
        <w:t xml:space="preserve"> in a single line of code.</w:t>
      </w:r>
    </w:p>
    <w:p w14:paraId="01DB5C83" w14:textId="4F65C6D2" w:rsidR="00DF5FF8" w:rsidRPr="007306EE" w:rsidRDefault="00BD12E2" w:rsidP="00EA788F">
      <w:pPr>
        <w:pStyle w:val="NormalWeb"/>
        <w:numPr>
          <w:ilvl w:val="0"/>
          <w:numId w:val="20"/>
        </w:numPr>
        <w:spacing w:before="2" w:line="276" w:lineRule="auto"/>
        <w:rPr>
          <w:color w:val="000000"/>
          <w:sz w:val="22"/>
          <w:szCs w:val="22"/>
        </w:rPr>
      </w:pPr>
      <w:r w:rsidRPr="007306EE">
        <w:rPr>
          <w:color w:val="000000"/>
          <w:sz w:val="22"/>
          <w:szCs w:val="22"/>
        </w:rPr>
        <w:t xml:space="preserve">Print the values of </w:t>
      </w:r>
      <w:proofErr w:type="spellStart"/>
      <w:r w:rsidRPr="007306EE">
        <w:rPr>
          <w:color w:val="000000"/>
          <w:sz w:val="22"/>
          <w:szCs w:val="22"/>
        </w:rPr>
        <w:t>m_x</w:t>
      </w:r>
      <w:proofErr w:type="spellEnd"/>
      <w:r w:rsidRPr="007306EE">
        <w:rPr>
          <w:color w:val="000000"/>
          <w:sz w:val="22"/>
          <w:szCs w:val="22"/>
        </w:rPr>
        <w:t xml:space="preserve"> and </w:t>
      </w:r>
      <w:proofErr w:type="spellStart"/>
      <w:r w:rsidRPr="007306EE">
        <w:rPr>
          <w:color w:val="000000"/>
          <w:sz w:val="22"/>
          <w:szCs w:val="22"/>
        </w:rPr>
        <w:t>m_y</w:t>
      </w:r>
      <w:proofErr w:type="spellEnd"/>
      <w:r w:rsidRPr="007306EE">
        <w:rPr>
          <w:color w:val="000000"/>
          <w:sz w:val="22"/>
          <w:szCs w:val="22"/>
        </w:rPr>
        <w:t xml:space="preserve"> to confirm that the methods were successfully called.</w:t>
      </w:r>
    </w:p>
    <w:p w14:paraId="681F7CCE" w14:textId="3CB0EB41" w:rsidR="007306EE" w:rsidRDefault="007306EE" w:rsidP="007306E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 xml:space="preserve">TASK 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2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:</w:t>
      </w:r>
    </w:p>
    <w:p w14:paraId="6A3DEAE9" w14:textId="6469E5BA" w:rsidR="00385098" w:rsidRDefault="00385098" w:rsidP="007306E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</w:p>
    <w:p w14:paraId="4D9EFECA" w14:textId="071B6C52" w:rsidR="00385098" w:rsidRDefault="00385098" w:rsidP="007306E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Cs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Consider the Time class in the following code</w:t>
      </w:r>
      <w:r>
        <w:rPr>
          <w:rFonts w:ascii="Times New Roman" w:eastAsia="Arial" w:hAnsi="Times New Roman" w:cs="Times New Roman"/>
          <w:sz w:val="22"/>
          <w:szCs w:val="22"/>
        </w:rPr>
        <w:t xml:space="preserve"> and w</w:t>
      </w:r>
      <w:r>
        <w:rPr>
          <w:rFonts w:ascii="Times New Roman" w:eastAsia="Arial" w:hAnsi="Times New Roman" w:cs="Times New Roman"/>
          <w:sz w:val="22"/>
          <w:szCs w:val="22"/>
        </w:rPr>
        <w:t>rite the body of the function prototypes given</w:t>
      </w:r>
      <w:r>
        <w:rPr>
          <w:rFonts w:ascii="Times New Roman" w:eastAsia="Arial" w:hAnsi="Times New Roman" w:cs="Times New Roman"/>
          <w:sz w:val="22"/>
          <w:szCs w:val="22"/>
        </w:rPr>
        <w:t xml:space="preserve"> for class Time. And in main function </w:t>
      </w:r>
      <w:r w:rsidR="005070B2">
        <w:rPr>
          <w:rFonts w:ascii="Times New Roman" w:eastAsia="Arial" w:hAnsi="Times New Roman" w:cs="Times New Roman"/>
          <w:sz w:val="22"/>
          <w:szCs w:val="22"/>
        </w:rPr>
        <w:t>w</w:t>
      </w:r>
      <w:r w:rsidR="005070B2" w:rsidRPr="005070B2">
        <w:rPr>
          <w:rFonts w:ascii="Times New Roman" w:eastAsia="Arial" w:hAnsi="Times New Roman" w:cs="Times New Roman"/>
          <w:sz w:val="22"/>
          <w:szCs w:val="22"/>
        </w:rPr>
        <w:t>rite a line of code that creates an instance of the Time class and sets the time to 12:34:56 using the cascading technique.</w:t>
      </w:r>
    </w:p>
    <w:p w14:paraId="6B31A9A9" w14:textId="77777777" w:rsidR="00385098" w:rsidRPr="00385098" w:rsidRDefault="00385098" w:rsidP="007306E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065073B5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class Time </w:t>
      </w:r>
    </w:p>
    <w:p w14:paraId="57738BC4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{</w:t>
      </w:r>
    </w:p>
    <w:p w14:paraId="06C5D412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public:</w:t>
      </w:r>
    </w:p>
    <w:p w14:paraId="6E655F4C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</w:t>
      </w:r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Time( int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 xml:space="preserve"> = 0, int = 0, int = 0 );</w:t>
      </w:r>
    </w:p>
    <w:p w14:paraId="4205DF9E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766097B9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Time &amp;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setTime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 int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, int, int );</w:t>
      </w:r>
    </w:p>
    <w:p w14:paraId="72A9808D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Time &amp;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setHour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 int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 xml:space="preserve"> );</w:t>
      </w:r>
    </w:p>
    <w:p w14:paraId="6BB5943C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Time &amp;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setMinute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 int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 xml:space="preserve"> );</w:t>
      </w:r>
    </w:p>
    <w:p w14:paraId="3004BB1B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Time &amp;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setSecond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 int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 xml:space="preserve"> );</w:t>
      </w:r>
    </w:p>
    <w:p w14:paraId="408AD7A5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297FB0CE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getHour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) const;</w:t>
      </w:r>
    </w:p>
    <w:p w14:paraId="22AE9CD7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getMinute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) const;</w:t>
      </w:r>
    </w:p>
    <w:p w14:paraId="1FC39AF5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getSecond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) const;</w:t>
      </w:r>
    </w:p>
    <w:p w14:paraId="2E1C5AFC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10DB2EF2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void 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printUniversal</w:t>
      </w:r>
      <w:proofErr w:type="spellEnd"/>
      <w:r w:rsidRPr="00385098">
        <w:rPr>
          <w:rFonts w:ascii="Times New Roman" w:eastAsia="Arial" w:hAnsi="Times New Roman" w:cs="Times New Roman"/>
          <w:sz w:val="22"/>
          <w:szCs w:val="22"/>
        </w:rPr>
        <w:t>(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) const;</w:t>
      </w:r>
    </w:p>
    <w:p w14:paraId="43A4B2A3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private:</w:t>
      </w:r>
    </w:p>
    <w:p w14:paraId="2065DDF3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hour;</w:t>
      </w:r>
    </w:p>
    <w:p w14:paraId="7F0078BB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minute;</w:t>
      </w:r>
    </w:p>
    <w:p w14:paraId="5024ACBF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int second;</w:t>
      </w:r>
    </w:p>
    <w:p w14:paraId="63485A64" w14:textId="34B54211" w:rsid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};</w:t>
      </w:r>
    </w:p>
    <w:p w14:paraId="28B44438" w14:textId="26A9DB1B" w:rsid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5CF6959A" w14:textId="7AD62BB4" w:rsid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2A048534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int </w:t>
      </w:r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main(</w:t>
      </w:r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)</w:t>
      </w:r>
    </w:p>
    <w:p w14:paraId="0A76E001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{</w:t>
      </w:r>
    </w:p>
    <w:p w14:paraId="0D7C3E1D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Time t;</w:t>
      </w:r>
    </w:p>
    <w:p w14:paraId="0B284574" w14:textId="7C5B7CB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</w:t>
      </w:r>
      <w:r w:rsidR="005070B2">
        <w:rPr>
          <w:rFonts w:ascii="Times New Roman" w:eastAsia="Arial" w:hAnsi="Times New Roman" w:cs="Times New Roman"/>
          <w:sz w:val="22"/>
          <w:szCs w:val="22"/>
        </w:rPr>
        <w:t xml:space="preserve">// Write one line of code to set time </w:t>
      </w:r>
      <w:proofErr w:type="spellStart"/>
      <w:r w:rsidR="005070B2">
        <w:rPr>
          <w:rFonts w:ascii="Times New Roman" w:eastAsia="Arial" w:hAnsi="Times New Roman" w:cs="Times New Roman"/>
          <w:sz w:val="22"/>
          <w:szCs w:val="22"/>
        </w:rPr>
        <w:t>i.e</w:t>
      </w:r>
      <w:proofErr w:type="spellEnd"/>
      <w:r w:rsidR="005070B2">
        <w:rPr>
          <w:rFonts w:ascii="Times New Roman" w:eastAsia="Arial" w:hAnsi="Times New Roman" w:cs="Times New Roman"/>
          <w:sz w:val="22"/>
          <w:szCs w:val="22"/>
        </w:rPr>
        <w:t xml:space="preserve"> hour, min and sec using cascading technique</w:t>
      </w:r>
    </w:p>
    <w:p w14:paraId="663ABBFF" w14:textId="5CCC7D0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385098">
        <w:rPr>
          <w:rFonts w:ascii="Times New Roman" w:eastAsia="Arial" w:hAnsi="Times New Roman" w:cs="Times New Roman"/>
          <w:sz w:val="22"/>
          <w:szCs w:val="22"/>
        </w:rPr>
        <w:t>t.printUniversal</w:t>
      </w:r>
      <w:proofErr w:type="spellEnd"/>
      <w:proofErr w:type="gramEnd"/>
      <w:r w:rsidRPr="00385098">
        <w:rPr>
          <w:rFonts w:ascii="Times New Roman" w:eastAsia="Arial" w:hAnsi="Times New Roman" w:cs="Times New Roman"/>
          <w:sz w:val="22"/>
          <w:szCs w:val="22"/>
        </w:rPr>
        <w:t>();</w:t>
      </w:r>
    </w:p>
    <w:p w14:paraId="69397465" w14:textId="77777777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 xml:space="preserve">   return 0;</w:t>
      </w:r>
    </w:p>
    <w:p w14:paraId="055794C7" w14:textId="5C333CED" w:rsidR="00385098" w:rsidRPr="00385098" w:rsidRDefault="00385098" w:rsidP="0038509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85098">
        <w:rPr>
          <w:rFonts w:ascii="Times New Roman" w:eastAsia="Arial" w:hAnsi="Times New Roman" w:cs="Times New Roman"/>
          <w:sz w:val="22"/>
          <w:szCs w:val="22"/>
        </w:rPr>
        <w:t>}</w:t>
      </w:r>
    </w:p>
    <w:p w14:paraId="11A47FB9" w14:textId="570B08FE" w:rsidR="007306EE" w:rsidRPr="007306EE" w:rsidRDefault="007306EE" w:rsidP="007306EE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 xml:space="preserve">TASK 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3</w:t>
      </w:r>
      <w:r w:rsidRPr="007306EE">
        <w:rPr>
          <w:rFonts w:ascii="Times New Roman" w:eastAsia="Arial" w:hAnsi="Times New Roman" w:cs="Times New Roman"/>
          <w:b/>
          <w:sz w:val="26"/>
          <w:szCs w:val="26"/>
          <w:u w:val="single"/>
        </w:rPr>
        <w:t>:</w:t>
      </w:r>
    </w:p>
    <w:p w14:paraId="6EC49EE5" w14:textId="77777777" w:rsidR="007306EE" w:rsidRPr="007306EE" w:rsidRDefault="007306EE" w:rsidP="007306EE">
      <w:pPr>
        <w:jc w:val="both"/>
      </w:pPr>
      <w:r w:rsidRPr="007306EE">
        <w:t>Write a class Matrix and perform following task.</w:t>
      </w:r>
    </w:p>
    <w:p w14:paraId="08109B00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>Class have three parameters (int ** matrix, int rows, int size)</w:t>
      </w:r>
    </w:p>
    <w:p w14:paraId="00170062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>Write default constructor (</w:t>
      </w:r>
      <w:r w:rsidRPr="007306EE">
        <w:rPr>
          <w:rFonts w:ascii="Times New Roman" w:hAnsi="Times New Roman" w:cs="Times New Roman"/>
          <w:color w:val="222222"/>
          <w:shd w:val="clear" w:color="auto" w:fill="FFFFFF"/>
        </w:rPr>
        <w:t xml:space="preserve">make matrix point to null </w:t>
      </w:r>
      <w:proofErr w:type="spellStart"/>
      <w:r w:rsidRPr="007306EE">
        <w:rPr>
          <w:rFonts w:ascii="Times New Roman" w:hAnsi="Times New Roman" w:cs="Times New Roman"/>
          <w:color w:val="222222"/>
          <w:shd w:val="clear" w:color="auto" w:fill="FFFFFF"/>
        </w:rPr>
        <w:t>ptr</w:t>
      </w:r>
      <w:proofErr w:type="spellEnd"/>
      <w:r w:rsidRPr="007306E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0D76579E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>Write Copy Constructor</w:t>
      </w:r>
    </w:p>
    <w:p w14:paraId="100BFBBB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>Create 2 matrix objects in main and one should be the copy of other matrix using copy constructor.</w:t>
      </w:r>
    </w:p>
    <w:p w14:paraId="36C4DFF6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Write setters and getters </w:t>
      </w:r>
    </w:p>
    <w:p w14:paraId="39D0BC66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int** </w:t>
      </w:r>
      <w:proofErr w:type="spellStart"/>
      <w:proofErr w:type="gramStart"/>
      <w:r w:rsidRPr="007306EE">
        <w:rPr>
          <w:rFonts w:ascii="Times New Roman" w:hAnsi="Times New Roman" w:cs="Times New Roman"/>
        </w:rPr>
        <w:t>GetMatrix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)</w:t>
      </w:r>
    </w:p>
    <w:p w14:paraId="17D86921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306EE">
        <w:rPr>
          <w:rFonts w:ascii="Times New Roman" w:hAnsi="Times New Roman" w:cs="Times New Roman"/>
        </w:rPr>
        <w:t>GetSize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)</w:t>
      </w:r>
    </w:p>
    <w:p w14:paraId="6445C2D2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306EE">
        <w:rPr>
          <w:rFonts w:ascii="Times New Roman" w:hAnsi="Times New Roman" w:cs="Times New Roman"/>
        </w:rPr>
        <w:t>GetRows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)</w:t>
      </w:r>
    </w:p>
    <w:p w14:paraId="634FD617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306EE">
        <w:rPr>
          <w:rFonts w:ascii="Times New Roman" w:hAnsi="Times New Roman" w:cs="Times New Roman"/>
        </w:rPr>
        <w:t>SetRows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int r)</w:t>
      </w:r>
    </w:p>
    <w:p w14:paraId="08D52E77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306EE">
        <w:rPr>
          <w:rFonts w:ascii="Times New Roman" w:hAnsi="Times New Roman" w:cs="Times New Roman"/>
        </w:rPr>
        <w:t>SetSize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int s)</w:t>
      </w:r>
    </w:p>
    <w:p w14:paraId="7564333D" w14:textId="77777777" w:rsidR="007306EE" w:rsidRPr="007306EE" w:rsidRDefault="007306EE" w:rsidP="007306EE">
      <w:pPr>
        <w:pStyle w:val="ListParagraph"/>
        <w:numPr>
          <w:ilvl w:val="1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306EE">
        <w:rPr>
          <w:rFonts w:ascii="Times New Roman" w:hAnsi="Times New Roman" w:cs="Times New Roman"/>
        </w:rPr>
        <w:t>SetMatrix</w:t>
      </w:r>
      <w:proofErr w:type="spellEnd"/>
      <w:r w:rsidRPr="007306EE">
        <w:rPr>
          <w:rFonts w:ascii="Times New Roman" w:hAnsi="Times New Roman" w:cs="Times New Roman"/>
        </w:rPr>
        <w:t>(</w:t>
      </w:r>
      <w:proofErr w:type="gramEnd"/>
      <w:r w:rsidRPr="007306EE">
        <w:rPr>
          <w:rFonts w:ascii="Times New Roman" w:hAnsi="Times New Roman" w:cs="Times New Roman"/>
        </w:rPr>
        <w:t>int** m)</w:t>
      </w:r>
    </w:p>
    <w:p w14:paraId="200EAB37" w14:textId="77777777" w:rsidR="007306EE" w:rsidRPr="007306EE" w:rsidRDefault="007306EE" w:rsidP="007306EE">
      <w:pPr>
        <w:pStyle w:val="ListParagraph"/>
        <w:widowControl/>
        <w:numPr>
          <w:ilvl w:val="0"/>
          <w:numId w:val="23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7306EE">
        <w:rPr>
          <w:rFonts w:ascii="Times New Roman" w:hAnsi="Times New Roman" w:cs="Times New Roman"/>
          <w:b/>
        </w:rPr>
        <w:t>InputMatrix</w:t>
      </w:r>
      <w:proofErr w:type="spellEnd"/>
    </w:p>
    <w:p w14:paraId="6DCB20CA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  <w:b/>
        </w:rPr>
      </w:pPr>
      <w:r w:rsidRPr="007306EE">
        <w:rPr>
          <w:rFonts w:ascii="Times New Roman" w:hAnsi="Times New Roman" w:cs="Times New Roman"/>
          <w:b/>
        </w:rPr>
        <w:t xml:space="preserve">Void </w:t>
      </w:r>
      <w:proofErr w:type="spellStart"/>
      <w:proofErr w:type="gramStart"/>
      <w:r w:rsidRPr="007306EE">
        <w:rPr>
          <w:rFonts w:ascii="Times New Roman" w:hAnsi="Times New Roman" w:cs="Times New Roman"/>
          <w:b/>
        </w:rPr>
        <w:t>OutputMatrix</w:t>
      </w:r>
      <w:proofErr w:type="spellEnd"/>
      <w:r w:rsidRPr="007306EE">
        <w:rPr>
          <w:rFonts w:ascii="Times New Roman" w:hAnsi="Times New Roman" w:cs="Times New Roman"/>
          <w:b/>
        </w:rPr>
        <w:t>(</w:t>
      </w:r>
      <w:proofErr w:type="gramEnd"/>
      <w:r w:rsidRPr="007306EE">
        <w:rPr>
          <w:rFonts w:ascii="Times New Roman" w:hAnsi="Times New Roman" w:cs="Times New Roman"/>
          <w:b/>
        </w:rPr>
        <w:t>)</w:t>
      </w:r>
    </w:p>
    <w:p w14:paraId="24B5CDFC" w14:textId="77777777" w:rsidR="007306EE" w:rsidRPr="007306EE" w:rsidRDefault="007306EE" w:rsidP="007306EE">
      <w:pPr>
        <w:pStyle w:val="ListParagraph"/>
        <w:widowControl/>
        <w:numPr>
          <w:ilvl w:val="0"/>
          <w:numId w:val="23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7306EE">
        <w:rPr>
          <w:rFonts w:ascii="Times New Roman" w:hAnsi="Times New Roman" w:cs="Times New Roman"/>
          <w:b/>
        </w:rPr>
        <w:t xml:space="preserve">Int** </w:t>
      </w:r>
      <w:proofErr w:type="spellStart"/>
      <w:proofErr w:type="gramStart"/>
      <w:r w:rsidRPr="007306EE">
        <w:rPr>
          <w:rFonts w:ascii="Times New Roman" w:hAnsi="Times New Roman" w:cs="Times New Roman"/>
          <w:b/>
        </w:rPr>
        <w:t>AddMatrix</w:t>
      </w:r>
      <w:proofErr w:type="spellEnd"/>
      <w:r w:rsidRPr="007306EE">
        <w:rPr>
          <w:rFonts w:ascii="Times New Roman" w:hAnsi="Times New Roman" w:cs="Times New Roman"/>
          <w:b/>
        </w:rPr>
        <w:t>(</w:t>
      </w:r>
      <w:proofErr w:type="gramEnd"/>
      <w:r w:rsidRPr="007306EE">
        <w:rPr>
          <w:rFonts w:ascii="Times New Roman" w:hAnsi="Times New Roman" w:cs="Times New Roman"/>
          <w:b/>
        </w:rPr>
        <w:t>Matrix &amp;matrix2)</w:t>
      </w:r>
    </w:p>
    <w:p w14:paraId="6DAC05E6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</w:rPr>
      </w:pPr>
      <w:r w:rsidRPr="007306EE">
        <w:rPr>
          <w:rFonts w:ascii="Times New Roman" w:hAnsi="Times New Roman" w:cs="Times New Roman"/>
          <w:b/>
        </w:rPr>
        <w:t>Description:</w:t>
      </w:r>
      <w:r w:rsidRPr="007306EE">
        <w:rPr>
          <w:rFonts w:ascii="Times New Roman" w:hAnsi="Times New Roman" w:cs="Times New Roman"/>
        </w:rPr>
        <w:t xml:space="preserve"> This function take matrix as parameters, adds them and saves the result in a newly created matrix R and returns the result</w:t>
      </w:r>
    </w:p>
    <w:p w14:paraId="7B6B4216" w14:textId="77777777" w:rsidR="007306EE" w:rsidRPr="007306EE" w:rsidRDefault="007306EE" w:rsidP="007306EE">
      <w:pPr>
        <w:pStyle w:val="ListParagraph"/>
        <w:numPr>
          <w:ilvl w:val="0"/>
          <w:numId w:val="23"/>
        </w:numPr>
        <w:suppressAutoHyphens/>
        <w:autoSpaceDE/>
        <w:autoSpaceDN/>
        <w:spacing w:before="0"/>
        <w:contextualSpacing/>
        <w:jc w:val="both"/>
        <w:rPr>
          <w:rFonts w:ascii="Times New Roman" w:hAnsi="Times New Roman" w:cs="Times New Roman"/>
          <w:szCs w:val="24"/>
        </w:rPr>
      </w:pPr>
      <w:r w:rsidRPr="007306EE">
        <w:rPr>
          <w:rFonts w:ascii="Times New Roman" w:hAnsi="Times New Roman" w:cs="Times New Roman"/>
        </w:rPr>
        <w:t>Write Destructor</w:t>
      </w:r>
    </w:p>
    <w:p w14:paraId="2C9B5EA6" w14:textId="2FE4D980" w:rsidR="00E55F03" w:rsidRPr="007306EE" w:rsidRDefault="00E55F03" w:rsidP="007306EE">
      <w:pPr>
        <w:pStyle w:val="NormalWeb"/>
        <w:shd w:val="clear" w:color="auto" w:fill="FFFFFF"/>
      </w:pPr>
    </w:p>
    <w:sectPr w:rsidR="00E55F03" w:rsidRPr="007306EE" w:rsidSect="00A76251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394F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35766"/>
    <w:multiLevelType w:val="hybridMultilevel"/>
    <w:tmpl w:val="647E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F20"/>
    <w:multiLevelType w:val="hybridMultilevel"/>
    <w:tmpl w:val="8534A7F8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6DE77FD"/>
    <w:multiLevelType w:val="multilevel"/>
    <w:tmpl w:val="0C88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0F2707"/>
    <w:multiLevelType w:val="hybridMultilevel"/>
    <w:tmpl w:val="F19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77FA"/>
    <w:multiLevelType w:val="hybridMultilevel"/>
    <w:tmpl w:val="9976B934"/>
    <w:lvl w:ilvl="0" w:tplc="7B725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869A3"/>
    <w:multiLevelType w:val="hybridMultilevel"/>
    <w:tmpl w:val="D180B554"/>
    <w:lvl w:ilvl="0" w:tplc="01F8DD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7153E"/>
    <w:multiLevelType w:val="multilevel"/>
    <w:tmpl w:val="399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F248F"/>
    <w:multiLevelType w:val="hybridMultilevel"/>
    <w:tmpl w:val="F8C43BA0"/>
    <w:lvl w:ilvl="0" w:tplc="4A62E0F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42F3D"/>
    <w:multiLevelType w:val="multilevel"/>
    <w:tmpl w:val="0D249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747551"/>
    <w:multiLevelType w:val="hybridMultilevel"/>
    <w:tmpl w:val="E5B8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41319"/>
    <w:multiLevelType w:val="multilevel"/>
    <w:tmpl w:val="949E08E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9A02FF"/>
    <w:multiLevelType w:val="hybridMultilevel"/>
    <w:tmpl w:val="BF6AC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A66A2"/>
    <w:multiLevelType w:val="hybridMultilevel"/>
    <w:tmpl w:val="520C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63155"/>
    <w:multiLevelType w:val="multilevel"/>
    <w:tmpl w:val="8C2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04061"/>
    <w:multiLevelType w:val="hybridMultilevel"/>
    <w:tmpl w:val="2B3AB9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341024"/>
    <w:multiLevelType w:val="hybridMultilevel"/>
    <w:tmpl w:val="DF7ACF04"/>
    <w:lvl w:ilvl="0" w:tplc="E2707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57207"/>
    <w:multiLevelType w:val="multilevel"/>
    <w:tmpl w:val="AF9C9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6E3F5F"/>
    <w:multiLevelType w:val="hybridMultilevel"/>
    <w:tmpl w:val="D2C447D2"/>
    <w:lvl w:ilvl="0" w:tplc="B32A0A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7971D3"/>
    <w:multiLevelType w:val="hybridMultilevel"/>
    <w:tmpl w:val="E24866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0680F"/>
    <w:multiLevelType w:val="hybridMultilevel"/>
    <w:tmpl w:val="A1282AA6"/>
    <w:lvl w:ilvl="0" w:tplc="8294F3EA">
      <w:start w:val="1"/>
      <w:numFmt w:val="lowerRoman"/>
      <w:lvlText w:val="%1)"/>
      <w:lvlJc w:val="left"/>
      <w:pPr>
        <w:ind w:left="1556" w:hanging="677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DB28419C">
      <w:numFmt w:val="bullet"/>
      <w:lvlText w:val="•"/>
      <w:lvlJc w:val="left"/>
      <w:pPr>
        <w:ind w:left="2424" w:hanging="677"/>
      </w:pPr>
      <w:rPr>
        <w:rFonts w:hint="default"/>
        <w:lang w:val="en-US" w:eastAsia="en-US" w:bidi="ar-SA"/>
      </w:rPr>
    </w:lvl>
    <w:lvl w:ilvl="2" w:tplc="81840FF8">
      <w:numFmt w:val="bullet"/>
      <w:lvlText w:val="•"/>
      <w:lvlJc w:val="left"/>
      <w:pPr>
        <w:ind w:left="3288" w:hanging="677"/>
      </w:pPr>
      <w:rPr>
        <w:rFonts w:hint="default"/>
        <w:lang w:val="en-US" w:eastAsia="en-US" w:bidi="ar-SA"/>
      </w:rPr>
    </w:lvl>
    <w:lvl w:ilvl="3" w:tplc="23386644">
      <w:numFmt w:val="bullet"/>
      <w:lvlText w:val="•"/>
      <w:lvlJc w:val="left"/>
      <w:pPr>
        <w:ind w:left="4152" w:hanging="677"/>
      </w:pPr>
      <w:rPr>
        <w:rFonts w:hint="default"/>
        <w:lang w:val="en-US" w:eastAsia="en-US" w:bidi="ar-SA"/>
      </w:rPr>
    </w:lvl>
    <w:lvl w:ilvl="4" w:tplc="9D08D624">
      <w:numFmt w:val="bullet"/>
      <w:lvlText w:val="•"/>
      <w:lvlJc w:val="left"/>
      <w:pPr>
        <w:ind w:left="5016" w:hanging="677"/>
      </w:pPr>
      <w:rPr>
        <w:rFonts w:hint="default"/>
        <w:lang w:val="en-US" w:eastAsia="en-US" w:bidi="ar-SA"/>
      </w:rPr>
    </w:lvl>
    <w:lvl w:ilvl="5" w:tplc="DC62547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6" w:tplc="46EEA66A">
      <w:numFmt w:val="bullet"/>
      <w:lvlText w:val="•"/>
      <w:lvlJc w:val="left"/>
      <w:pPr>
        <w:ind w:left="6744" w:hanging="677"/>
      </w:pPr>
      <w:rPr>
        <w:rFonts w:hint="default"/>
        <w:lang w:val="en-US" w:eastAsia="en-US" w:bidi="ar-SA"/>
      </w:rPr>
    </w:lvl>
    <w:lvl w:ilvl="7" w:tplc="B7048CA8">
      <w:numFmt w:val="bullet"/>
      <w:lvlText w:val="•"/>
      <w:lvlJc w:val="left"/>
      <w:pPr>
        <w:ind w:left="7608" w:hanging="677"/>
      </w:pPr>
      <w:rPr>
        <w:rFonts w:hint="default"/>
        <w:lang w:val="en-US" w:eastAsia="en-US" w:bidi="ar-SA"/>
      </w:rPr>
    </w:lvl>
    <w:lvl w:ilvl="8" w:tplc="99CE20FA">
      <w:numFmt w:val="bullet"/>
      <w:lvlText w:val="•"/>
      <w:lvlJc w:val="left"/>
      <w:pPr>
        <w:ind w:left="8472" w:hanging="677"/>
      </w:pPr>
      <w:rPr>
        <w:rFonts w:hint="default"/>
        <w:lang w:val="en-US" w:eastAsia="en-US" w:bidi="ar-SA"/>
      </w:rPr>
    </w:lvl>
  </w:abstractNum>
  <w:abstractNum w:abstractNumId="22" w15:restartNumberingAfterBreak="0">
    <w:nsid w:val="7E235CF5"/>
    <w:multiLevelType w:val="hybridMultilevel"/>
    <w:tmpl w:val="DA98766A"/>
    <w:lvl w:ilvl="0" w:tplc="F2FA045E">
      <w:start w:val="60"/>
      <w:numFmt w:val="decimal"/>
      <w:lvlText w:val="%1"/>
      <w:lvlJc w:val="left"/>
      <w:pPr>
        <w:ind w:left="4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64" w:hanging="360"/>
      </w:pPr>
    </w:lvl>
    <w:lvl w:ilvl="2" w:tplc="0409001B" w:tentative="1">
      <w:start w:val="1"/>
      <w:numFmt w:val="lowerRoman"/>
      <w:lvlText w:val="%3."/>
      <w:lvlJc w:val="right"/>
      <w:pPr>
        <w:ind w:left="5784" w:hanging="180"/>
      </w:pPr>
    </w:lvl>
    <w:lvl w:ilvl="3" w:tplc="0409000F" w:tentative="1">
      <w:start w:val="1"/>
      <w:numFmt w:val="decimal"/>
      <w:lvlText w:val="%4."/>
      <w:lvlJc w:val="left"/>
      <w:pPr>
        <w:ind w:left="6504" w:hanging="360"/>
      </w:pPr>
    </w:lvl>
    <w:lvl w:ilvl="4" w:tplc="04090019" w:tentative="1">
      <w:start w:val="1"/>
      <w:numFmt w:val="lowerLetter"/>
      <w:lvlText w:val="%5."/>
      <w:lvlJc w:val="left"/>
      <w:pPr>
        <w:ind w:left="7224" w:hanging="360"/>
      </w:pPr>
    </w:lvl>
    <w:lvl w:ilvl="5" w:tplc="0409001B" w:tentative="1">
      <w:start w:val="1"/>
      <w:numFmt w:val="lowerRoman"/>
      <w:lvlText w:val="%6."/>
      <w:lvlJc w:val="right"/>
      <w:pPr>
        <w:ind w:left="7944" w:hanging="180"/>
      </w:pPr>
    </w:lvl>
    <w:lvl w:ilvl="6" w:tplc="0409000F" w:tentative="1">
      <w:start w:val="1"/>
      <w:numFmt w:val="decimal"/>
      <w:lvlText w:val="%7."/>
      <w:lvlJc w:val="left"/>
      <w:pPr>
        <w:ind w:left="8664" w:hanging="360"/>
      </w:pPr>
    </w:lvl>
    <w:lvl w:ilvl="7" w:tplc="04090019" w:tentative="1">
      <w:start w:val="1"/>
      <w:numFmt w:val="lowerLetter"/>
      <w:lvlText w:val="%8."/>
      <w:lvlJc w:val="left"/>
      <w:pPr>
        <w:ind w:left="9384" w:hanging="360"/>
      </w:pPr>
    </w:lvl>
    <w:lvl w:ilvl="8" w:tplc="0409001B" w:tentative="1">
      <w:start w:val="1"/>
      <w:numFmt w:val="lowerRoman"/>
      <w:lvlText w:val="%9."/>
      <w:lvlJc w:val="right"/>
      <w:pPr>
        <w:ind w:left="10104" w:hanging="180"/>
      </w:pPr>
    </w:lvl>
  </w:abstractNum>
  <w:abstractNum w:abstractNumId="23" w15:restartNumberingAfterBreak="0">
    <w:nsid w:val="7E5721B0"/>
    <w:multiLevelType w:val="hybridMultilevel"/>
    <w:tmpl w:val="32880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12"/>
  </w:num>
  <w:num w:numId="8">
    <w:abstractNumId w:val="19"/>
  </w:num>
  <w:num w:numId="9">
    <w:abstractNumId w:val="8"/>
  </w:num>
  <w:num w:numId="10">
    <w:abstractNumId w:val="6"/>
  </w:num>
  <w:num w:numId="11">
    <w:abstractNumId w:val="15"/>
  </w:num>
  <w:num w:numId="12">
    <w:abstractNumId w:val="13"/>
  </w:num>
  <w:num w:numId="13">
    <w:abstractNumId w:val="22"/>
  </w:num>
  <w:num w:numId="14">
    <w:abstractNumId w:val="4"/>
  </w:num>
  <w:num w:numId="15">
    <w:abstractNumId w:val="16"/>
  </w:num>
  <w:num w:numId="16">
    <w:abstractNumId w:val="0"/>
  </w:num>
  <w:num w:numId="17">
    <w:abstractNumId w:val="11"/>
  </w:num>
  <w:num w:numId="18">
    <w:abstractNumId w:val="18"/>
  </w:num>
  <w:num w:numId="19">
    <w:abstractNumId w:val="14"/>
  </w:num>
  <w:num w:numId="20">
    <w:abstractNumId w:val="23"/>
  </w:num>
  <w:num w:numId="21">
    <w:abstractNumId w:val="7"/>
  </w:num>
  <w:num w:numId="22">
    <w:abstractNumId w:val="17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00CCE"/>
    <w:rsid w:val="0002180D"/>
    <w:rsid w:val="00066FAB"/>
    <w:rsid w:val="0007134E"/>
    <w:rsid w:val="00072C37"/>
    <w:rsid w:val="000C30FF"/>
    <w:rsid w:val="000E4307"/>
    <w:rsid w:val="00143F1F"/>
    <w:rsid w:val="00154B9C"/>
    <w:rsid w:val="001A1AE8"/>
    <w:rsid w:val="00246189"/>
    <w:rsid w:val="00252BDA"/>
    <w:rsid w:val="00286235"/>
    <w:rsid w:val="002C7308"/>
    <w:rsid w:val="002F566B"/>
    <w:rsid w:val="00385098"/>
    <w:rsid w:val="003C16AF"/>
    <w:rsid w:val="003D5EA0"/>
    <w:rsid w:val="003E3BF8"/>
    <w:rsid w:val="003F4CD0"/>
    <w:rsid w:val="00403A40"/>
    <w:rsid w:val="00420C9F"/>
    <w:rsid w:val="004321B9"/>
    <w:rsid w:val="00440487"/>
    <w:rsid w:val="00461A4E"/>
    <w:rsid w:val="00481D39"/>
    <w:rsid w:val="00491653"/>
    <w:rsid w:val="004D11E3"/>
    <w:rsid w:val="004D381F"/>
    <w:rsid w:val="004F282A"/>
    <w:rsid w:val="00505371"/>
    <w:rsid w:val="005070B2"/>
    <w:rsid w:val="00532817"/>
    <w:rsid w:val="00534DA9"/>
    <w:rsid w:val="00544EF7"/>
    <w:rsid w:val="005477C3"/>
    <w:rsid w:val="005A382C"/>
    <w:rsid w:val="005A62F2"/>
    <w:rsid w:val="005B0FC4"/>
    <w:rsid w:val="006C21DB"/>
    <w:rsid w:val="006F0812"/>
    <w:rsid w:val="007306EE"/>
    <w:rsid w:val="007606B7"/>
    <w:rsid w:val="0078016A"/>
    <w:rsid w:val="00786BC7"/>
    <w:rsid w:val="007A4A3C"/>
    <w:rsid w:val="007D096F"/>
    <w:rsid w:val="007E4E53"/>
    <w:rsid w:val="007E590B"/>
    <w:rsid w:val="007F67D5"/>
    <w:rsid w:val="00827A1E"/>
    <w:rsid w:val="008618A6"/>
    <w:rsid w:val="008C0EE6"/>
    <w:rsid w:val="008E5012"/>
    <w:rsid w:val="008E5C37"/>
    <w:rsid w:val="00902C54"/>
    <w:rsid w:val="009271B2"/>
    <w:rsid w:val="00947BC0"/>
    <w:rsid w:val="00993876"/>
    <w:rsid w:val="00997524"/>
    <w:rsid w:val="009D1804"/>
    <w:rsid w:val="009F73EF"/>
    <w:rsid w:val="00A01056"/>
    <w:rsid w:val="00A07062"/>
    <w:rsid w:val="00A21943"/>
    <w:rsid w:val="00A35800"/>
    <w:rsid w:val="00A76251"/>
    <w:rsid w:val="00AB0FB5"/>
    <w:rsid w:val="00B000BF"/>
    <w:rsid w:val="00B00544"/>
    <w:rsid w:val="00B04913"/>
    <w:rsid w:val="00B124F0"/>
    <w:rsid w:val="00B35047"/>
    <w:rsid w:val="00B805C2"/>
    <w:rsid w:val="00BA5D06"/>
    <w:rsid w:val="00BC1811"/>
    <w:rsid w:val="00BC2E6A"/>
    <w:rsid w:val="00BD12E2"/>
    <w:rsid w:val="00C232A0"/>
    <w:rsid w:val="00C24FEA"/>
    <w:rsid w:val="00C5791F"/>
    <w:rsid w:val="00C62935"/>
    <w:rsid w:val="00C67AFB"/>
    <w:rsid w:val="00C97A8B"/>
    <w:rsid w:val="00CE08E4"/>
    <w:rsid w:val="00D269AF"/>
    <w:rsid w:val="00D87F25"/>
    <w:rsid w:val="00D9478F"/>
    <w:rsid w:val="00DD6B15"/>
    <w:rsid w:val="00DF5FF8"/>
    <w:rsid w:val="00E42824"/>
    <w:rsid w:val="00E5140E"/>
    <w:rsid w:val="00E55F03"/>
    <w:rsid w:val="00E60952"/>
    <w:rsid w:val="00E701D2"/>
    <w:rsid w:val="00E7518E"/>
    <w:rsid w:val="00E81EFC"/>
    <w:rsid w:val="00EA788F"/>
    <w:rsid w:val="00EB445E"/>
    <w:rsid w:val="00EF736D"/>
    <w:rsid w:val="00F13994"/>
    <w:rsid w:val="00F33914"/>
    <w:rsid w:val="00F60EB9"/>
    <w:rsid w:val="00F678E9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75D"/>
  <w15:docId w15:val="{07D35A72-5EFC-4C80-A718-C862741C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ff2">
    <w:name w:val="ff2"/>
    <w:basedOn w:val="DefaultParagraphFont"/>
    <w:rsid w:val="008E5012"/>
  </w:style>
  <w:style w:type="character" w:customStyle="1" w:styleId="ws0">
    <w:name w:val="ws0"/>
    <w:basedOn w:val="DefaultParagraphFont"/>
    <w:rsid w:val="008E5012"/>
  </w:style>
  <w:style w:type="paragraph" w:styleId="BodyText">
    <w:name w:val="Body Text"/>
    <w:basedOn w:val="Normal"/>
    <w:link w:val="BodyTextChar"/>
    <w:uiPriority w:val="1"/>
    <w:qFormat/>
    <w:rsid w:val="00154B9C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54B9C"/>
    <w:rPr>
      <w:rFonts w:ascii="Carlito" w:eastAsia="Carlito" w:hAnsi="Carlito" w:cs="Carlito"/>
      <w:sz w:val="22"/>
      <w:szCs w:val="22"/>
    </w:rPr>
  </w:style>
  <w:style w:type="paragraph" w:styleId="ListParagraph">
    <w:name w:val="List Paragraph"/>
    <w:basedOn w:val="Normal"/>
    <w:uiPriority w:val="34"/>
    <w:qFormat/>
    <w:rsid w:val="00154B9C"/>
    <w:pPr>
      <w:widowControl w:val="0"/>
      <w:autoSpaceDE w:val="0"/>
      <w:autoSpaceDN w:val="0"/>
      <w:spacing w:before="7"/>
      <w:ind w:left="1556" w:hanging="677"/>
    </w:pPr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54B9C"/>
    <w:pPr>
      <w:widowControl w:val="0"/>
      <w:autoSpaceDE w:val="0"/>
      <w:autoSpaceDN w:val="0"/>
      <w:ind w:left="100"/>
    </w:pPr>
    <w:rPr>
      <w:rFonts w:ascii="Carlito" w:eastAsia="Carlito" w:hAnsi="Carlito" w:cs="Carlito"/>
      <w:sz w:val="22"/>
      <w:szCs w:val="22"/>
    </w:rPr>
  </w:style>
  <w:style w:type="paragraph" w:customStyle="1" w:styleId="Default">
    <w:name w:val="Default"/>
    <w:rsid w:val="00BC181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66B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25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FF8"/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12E2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qFormat/>
    <w:rsid w:val="007306EE"/>
    <w:rPr>
      <w:rFonts w:ascii="Cambria" w:eastAsia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2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70985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9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798588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89253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4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0525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6608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4027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6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33589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5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91333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76506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9288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3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73579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4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0219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5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12578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86566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4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39758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3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7408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69899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6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63748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6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7004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9407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7437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0676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3471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9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5379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2856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6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0574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59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8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8224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2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3755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1022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3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9901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6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3649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9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6868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193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910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96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59ED-EAC8-FA42-8BE8-AD316902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Baber Javed</cp:lastModifiedBy>
  <cp:revision>8</cp:revision>
  <cp:lastPrinted>2022-11-28T18:09:00Z</cp:lastPrinted>
  <dcterms:created xsi:type="dcterms:W3CDTF">2023-03-01T12:33:00Z</dcterms:created>
  <dcterms:modified xsi:type="dcterms:W3CDTF">2023-03-01T17:42:00Z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c9dcbc2aa3f33f5778864b65ef5ea3fbc408bdd1facd57aae85370577556da3e</vt:lpwstr>
  </property>
</Properties>
</file>