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7D260" w14:textId="77777777" w:rsidR="00A76251" w:rsidRPr="00F678E9" w:rsidRDefault="00BC1811">
      <w:pPr>
        <w:spacing w:before="54"/>
        <w:ind w:left="60" w:right="55"/>
        <w:jc w:val="center"/>
        <w:rPr>
          <w:rFonts w:hint="cs"/>
          <w:sz w:val="36"/>
          <w:szCs w:val="36"/>
        </w:rPr>
      </w:pPr>
      <w:r w:rsidRPr="00F678E9">
        <w:rPr>
          <w:rFonts w:hint="cs"/>
          <w:b/>
          <w:sz w:val="36"/>
          <w:szCs w:val="36"/>
        </w:rPr>
        <w:t>National University of Computer and Emerging Sciences</w:t>
      </w:r>
    </w:p>
    <w:p w14:paraId="5EEE910D" w14:textId="77777777" w:rsidR="00A76251" w:rsidRPr="00F678E9" w:rsidRDefault="00A76251">
      <w:pPr>
        <w:spacing w:line="200" w:lineRule="exact"/>
        <w:rPr>
          <w:rFonts w:hint="cs"/>
        </w:rPr>
      </w:pPr>
    </w:p>
    <w:p w14:paraId="013F9A4F" w14:textId="77777777" w:rsidR="00A76251" w:rsidRPr="00F678E9" w:rsidRDefault="00A76251">
      <w:pPr>
        <w:spacing w:line="200" w:lineRule="exact"/>
        <w:rPr>
          <w:rFonts w:hint="cs"/>
        </w:rPr>
      </w:pPr>
    </w:p>
    <w:p w14:paraId="000F8279" w14:textId="77777777" w:rsidR="00A76251" w:rsidRPr="00F678E9" w:rsidRDefault="00A76251">
      <w:pPr>
        <w:spacing w:line="200" w:lineRule="exact"/>
        <w:rPr>
          <w:rFonts w:hint="cs"/>
        </w:rPr>
      </w:pPr>
    </w:p>
    <w:p w14:paraId="6E0D1128" w14:textId="77777777" w:rsidR="00A76251" w:rsidRPr="00F678E9" w:rsidRDefault="00A76251">
      <w:pPr>
        <w:spacing w:line="200" w:lineRule="exact"/>
        <w:rPr>
          <w:rFonts w:hint="cs"/>
        </w:rPr>
      </w:pPr>
    </w:p>
    <w:p w14:paraId="06580F86" w14:textId="77777777" w:rsidR="00A76251" w:rsidRPr="00F678E9" w:rsidRDefault="00A76251">
      <w:pPr>
        <w:spacing w:line="200" w:lineRule="exact"/>
        <w:rPr>
          <w:rFonts w:hint="cs"/>
        </w:rPr>
      </w:pPr>
    </w:p>
    <w:p w14:paraId="7B5848F0" w14:textId="77777777" w:rsidR="00A76251" w:rsidRPr="00F678E9" w:rsidRDefault="00A76251">
      <w:pPr>
        <w:spacing w:before="8" w:line="200" w:lineRule="exact"/>
        <w:rPr>
          <w:rFonts w:hint="cs"/>
        </w:rPr>
      </w:pPr>
    </w:p>
    <w:p w14:paraId="04F32769" w14:textId="77777777" w:rsidR="00A76251" w:rsidRPr="00F678E9" w:rsidRDefault="005A62F2" w:rsidP="00252BDA">
      <w:pPr>
        <w:ind w:left="3140"/>
        <w:rPr>
          <w:rFonts w:hint="cs"/>
        </w:rPr>
      </w:pPr>
      <w:r w:rsidRPr="005A62F2">
        <w:rPr>
          <w:noProof/>
        </w:rPr>
        <w:pict w14:anchorId="0E3B9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1.7pt;height:129.1pt;mso-width-percent:0;mso-height-percent:0;mso-width-percent:0;mso-height-percent:0">
            <v:imagedata r:id="rId6" o:title=""/>
          </v:shape>
        </w:pict>
      </w:r>
    </w:p>
    <w:p w14:paraId="7F3BA34F" w14:textId="77777777" w:rsidR="00A76251" w:rsidRPr="00F678E9" w:rsidRDefault="00A76251">
      <w:pPr>
        <w:spacing w:line="200" w:lineRule="exact"/>
        <w:rPr>
          <w:rFonts w:hint="cs"/>
        </w:rPr>
      </w:pPr>
    </w:p>
    <w:p w14:paraId="2DF5086F" w14:textId="77777777" w:rsidR="00A76251" w:rsidRPr="00F678E9" w:rsidRDefault="00A76251">
      <w:pPr>
        <w:spacing w:line="200" w:lineRule="exact"/>
        <w:rPr>
          <w:rFonts w:hint="cs"/>
        </w:rPr>
      </w:pPr>
    </w:p>
    <w:p w14:paraId="2C51522F" w14:textId="77777777" w:rsidR="00A76251" w:rsidRPr="00F678E9" w:rsidRDefault="00A76251">
      <w:pPr>
        <w:spacing w:before="7" w:line="220" w:lineRule="exact"/>
        <w:rPr>
          <w:rFonts w:hint="cs"/>
          <w:sz w:val="22"/>
          <w:szCs w:val="22"/>
        </w:rPr>
      </w:pPr>
    </w:p>
    <w:p w14:paraId="46CA8FF8" w14:textId="0C2A70DE" w:rsidR="00A76251" w:rsidRPr="00F678E9" w:rsidRDefault="00BC1811">
      <w:pPr>
        <w:ind w:left="3140" w:right="3142"/>
        <w:jc w:val="center"/>
        <w:rPr>
          <w:rFonts w:hint="cs"/>
          <w:sz w:val="36"/>
          <w:szCs w:val="36"/>
        </w:rPr>
      </w:pPr>
      <w:r w:rsidRPr="00F678E9">
        <w:rPr>
          <w:rFonts w:hint="cs"/>
          <w:w w:val="99"/>
          <w:sz w:val="36"/>
          <w:szCs w:val="36"/>
        </w:rPr>
        <w:t>Lab</w:t>
      </w:r>
      <w:r w:rsidRPr="00F678E9">
        <w:rPr>
          <w:rFonts w:hint="cs"/>
          <w:sz w:val="36"/>
          <w:szCs w:val="36"/>
        </w:rPr>
        <w:t xml:space="preserve"> </w:t>
      </w:r>
      <w:r w:rsidRPr="00F678E9">
        <w:rPr>
          <w:rFonts w:hint="cs"/>
          <w:w w:val="99"/>
          <w:sz w:val="36"/>
          <w:szCs w:val="36"/>
        </w:rPr>
        <w:t>Manual</w:t>
      </w:r>
      <w:r w:rsidRPr="00F678E9">
        <w:rPr>
          <w:rFonts w:hint="cs"/>
          <w:sz w:val="36"/>
          <w:szCs w:val="36"/>
        </w:rPr>
        <w:t xml:space="preserve"> </w:t>
      </w:r>
      <w:r w:rsidRPr="00F678E9">
        <w:rPr>
          <w:rFonts w:hint="cs"/>
          <w:w w:val="99"/>
          <w:sz w:val="36"/>
          <w:szCs w:val="36"/>
        </w:rPr>
        <w:t>#</w:t>
      </w:r>
      <w:r w:rsidR="000E4307" w:rsidRPr="00F678E9">
        <w:rPr>
          <w:rFonts w:hint="cs"/>
          <w:w w:val="99"/>
          <w:sz w:val="36"/>
          <w:szCs w:val="36"/>
        </w:rPr>
        <w:t xml:space="preserve"> </w:t>
      </w:r>
      <w:r w:rsidR="001A1AE8" w:rsidRPr="00F678E9">
        <w:rPr>
          <w:rFonts w:hint="cs"/>
          <w:w w:val="99"/>
          <w:sz w:val="36"/>
          <w:szCs w:val="36"/>
        </w:rPr>
        <w:t>02</w:t>
      </w:r>
    </w:p>
    <w:p w14:paraId="0EDA1C0C" w14:textId="77777777" w:rsidR="001A1AE8" w:rsidRPr="00F678E9" w:rsidRDefault="001A1AE8" w:rsidP="001A1AE8">
      <w:pPr>
        <w:ind w:left="2137" w:right="2138"/>
        <w:jc w:val="center"/>
        <w:rPr>
          <w:rFonts w:hint="cs"/>
          <w:sz w:val="36"/>
          <w:szCs w:val="36"/>
        </w:rPr>
      </w:pPr>
      <w:r w:rsidRPr="00F678E9">
        <w:rPr>
          <w:rFonts w:hint="cs"/>
          <w:sz w:val="36"/>
          <w:szCs w:val="36"/>
        </w:rPr>
        <w:t>Object oriented programming</w:t>
      </w:r>
    </w:p>
    <w:p w14:paraId="08F1CE58" w14:textId="7B3ADD11" w:rsidR="00A76251" w:rsidRPr="00F678E9" w:rsidRDefault="00BC1811" w:rsidP="001A1AE8">
      <w:pPr>
        <w:ind w:left="2137" w:right="2138"/>
        <w:jc w:val="center"/>
        <w:rPr>
          <w:rFonts w:hint="cs"/>
          <w:sz w:val="40"/>
          <w:szCs w:val="40"/>
        </w:rPr>
      </w:pPr>
      <w:r w:rsidRPr="00F678E9">
        <w:rPr>
          <w:rFonts w:hint="cs"/>
          <w:w w:val="99"/>
          <w:sz w:val="32"/>
          <w:szCs w:val="32"/>
        </w:rPr>
        <w:t>(Section</w:t>
      </w:r>
      <w:r w:rsidRPr="00F678E9">
        <w:rPr>
          <w:rFonts w:hint="cs"/>
          <w:sz w:val="32"/>
          <w:szCs w:val="32"/>
        </w:rPr>
        <w:t xml:space="preserve"> </w:t>
      </w:r>
      <w:r w:rsidR="00EF736D" w:rsidRPr="00F678E9">
        <w:rPr>
          <w:rFonts w:hint="cs"/>
          <w:w w:val="99"/>
          <w:sz w:val="32"/>
          <w:szCs w:val="32"/>
        </w:rPr>
        <w:t>BS</w:t>
      </w:r>
      <w:r w:rsidR="001A1AE8" w:rsidRPr="00F678E9">
        <w:rPr>
          <w:rFonts w:hint="cs"/>
          <w:w w:val="99"/>
          <w:sz w:val="32"/>
          <w:szCs w:val="32"/>
        </w:rPr>
        <w:t>E</w:t>
      </w:r>
      <w:r w:rsidR="00EF736D" w:rsidRPr="00F678E9">
        <w:rPr>
          <w:rFonts w:hint="cs"/>
          <w:w w:val="99"/>
          <w:sz w:val="32"/>
          <w:szCs w:val="32"/>
        </w:rPr>
        <w:t>-</w:t>
      </w:r>
      <w:r w:rsidR="001A1AE8" w:rsidRPr="00F678E9">
        <w:rPr>
          <w:rFonts w:hint="cs"/>
          <w:w w:val="99"/>
          <w:sz w:val="32"/>
          <w:szCs w:val="32"/>
        </w:rPr>
        <w:t>2</w:t>
      </w:r>
      <w:r w:rsidR="00F678E9" w:rsidRPr="00F678E9">
        <w:rPr>
          <w:rFonts w:hint="cs"/>
          <w:w w:val="99"/>
          <w:sz w:val="32"/>
          <w:szCs w:val="32"/>
        </w:rPr>
        <w:t>A</w:t>
      </w:r>
      <w:r w:rsidRPr="00F678E9">
        <w:rPr>
          <w:rFonts w:hint="cs"/>
          <w:w w:val="99"/>
          <w:sz w:val="32"/>
          <w:szCs w:val="32"/>
        </w:rPr>
        <w:t>)</w:t>
      </w:r>
    </w:p>
    <w:p w14:paraId="3F85CB47" w14:textId="77777777" w:rsidR="00A76251" w:rsidRPr="00F678E9" w:rsidRDefault="00A76251">
      <w:pPr>
        <w:spacing w:line="200" w:lineRule="exact"/>
        <w:rPr>
          <w:rFonts w:hint="cs"/>
        </w:rPr>
      </w:pPr>
    </w:p>
    <w:p w14:paraId="0AD43D4F" w14:textId="0A34AFC7" w:rsidR="00A76251" w:rsidRPr="00F678E9" w:rsidRDefault="00A76251">
      <w:pPr>
        <w:spacing w:line="200" w:lineRule="exact"/>
        <w:rPr>
          <w:rFonts w:hint="cs"/>
        </w:rPr>
      </w:pPr>
    </w:p>
    <w:p w14:paraId="22482C1A" w14:textId="45D0ADDF" w:rsidR="00252BDA" w:rsidRPr="00F678E9" w:rsidRDefault="00252BDA">
      <w:pPr>
        <w:spacing w:line="200" w:lineRule="exact"/>
        <w:rPr>
          <w:rFonts w:hint="cs"/>
        </w:rPr>
      </w:pPr>
    </w:p>
    <w:p w14:paraId="71AB2857" w14:textId="0563E723" w:rsidR="00252BDA" w:rsidRPr="00F678E9" w:rsidRDefault="00252BDA">
      <w:pPr>
        <w:spacing w:line="200" w:lineRule="exact"/>
        <w:rPr>
          <w:rFonts w:hint="cs"/>
        </w:rPr>
      </w:pPr>
    </w:p>
    <w:p w14:paraId="64A6D6E5" w14:textId="6F8EFD55" w:rsidR="00252BDA" w:rsidRPr="00F678E9" w:rsidRDefault="00252BDA">
      <w:pPr>
        <w:spacing w:line="200" w:lineRule="exact"/>
        <w:rPr>
          <w:rFonts w:hint="cs"/>
        </w:rPr>
      </w:pPr>
    </w:p>
    <w:p w14:paraId="4060D7E2" w14:textId="5E46BCFC" w:rsidR="00252BDA" w:rsidRPr="00F678E9" w:rsidRDefault="00252BDA">
      <w:pPr>
        <w:spacing w:line="200" w:lineRule="exact"/>
        <w:rPr>
          <w:rFonts w:hint="cs"/>
        </w:rPr>
      </w:pPr>
    </w:p>
    <w:p w14:paraId="5ACCFF1D" w14:textId="77777777" w:rsidR="00252BDA" w:rsidRPr="00F678E9" w:rsidRDefault="00252BDA">
      <w:pPr>
        <w:spacing w:line="200" w:lineRule="exact"/>
        <w:rPr>
          <w:rFonts w:hint="cs"/>
        </w:rPr>
      </w:pPr>
    </w:p>
    <w:p w14:paraId="0B40C35D" w14:textId="77777777" w:rsidR="00A76251" w:rsidRPr="00F678E9" w:rsidRDefault="00A76251">
      <w:pPr>
        <w:spacing w:line="200" w:lineRule="exact"/>
        <w:rPr>
          <w:rFonts w:hint="cs"/>
        </w:rPr>
      </w:pPr>
    </w:p>
    <w:tbl>
      <w:tblPr>
        <w:tblStyle w:val="TableGrid"/>
        <w:tblW w:w="0" w:type="auto"/>
        <w:jc w:val="center"/>
        <w:tblLook w:val="04A0" w:firstRow="1" w:lastRow="0" w:firstColumn="1" w:lastColumn="0" w:noHBand="0" w:noVBand="1"/>
      </w:tblPr>
      <w:tblGrid>
        <w:gridCol w:w="3156"/>
        <w:gridCol w:w="3156"/>
      </w:tblGrid>
      <w:tr w:rsidR="00252BDA" w:rsidRPr="00F678E9" w14:paraId="207FA115" w14:textId="77777777" w:rsidTr="00F60EB9">
        <w:trPr>
          <w:trHeight w:val="437"/>
          <w:jc w:val="center"/>
        </w:trPr>
        <w:tc>
          <w:tcPr>
            <w:tcW w:w="3156" w:type="dxa"/>
            <w:vAlign w:val="center"/>
          </w:tcPr>
          <w:p w14:paraId="1E09CD01" w14:textId="00D3642C" w:rsidR="00252BDA" w:rsidRPr="00F678E9" w:rsidRDefault="00252BDA" w:rsidP="00252BDA">
            <w:pPr>
              <w:spacing w:line="200" w:lineRule="exact"/>
              <w:rPr>
                <w:rFonts w:hint="cs"/>
                <w:sz w:val="24"/>
                <w:szCs w:val="24"/>
              </w:rPr>
            </w:pPr>
            <w:r w:rsidRPr="00F678E9">
              <w:rPr>
                <w:rFonts w:hint="cs"/>
                <w:sz w:val="24"/>
                <w:szCs w:val="24"/>
              </w:rPr>
              <w:t>Course Instructor</w:t>
            </w:r>
          </w:p>
        </w:tc>
        <w:tc>
          <w:tcPr>
            <w:tcW w:w="3156" w:type="dxa"/>
            <w:vAlign w:val="center"/>
          </w:tcPr>
          <w:p w14:paraId="790A7035" w14:textId="4337F5A8" w:rsidR="00252BDA" w:rsidRPr="00F678E9" w:rsidRDefault="00252BDA" w:rsidP="00252BDA">
            <w:pPr>
              <w:spacing w:line="200" w:lineRule="exact"/>
              <w:rPr>
                <w:rFonts w:hint="cs"/>
                <w:sz w:val="24"/>
                <w:szCs w:val="24"/>
              </w:rPr>
            </w:pPr>
            <w:r w:rsidRPr="00F678E9">
              <w:rPr>
                <w:rFonts w:hint="cs"/>
                <w:sz w:val="24"/>
                <w:szCs w:val="24"/>
              </w:rPr>
              <w:t>Ms. Arooj Khalil</w:t>
            </w:r>
          </w:p>
        </w:tc>
      </w:tr>
      <w:tr w:rsidR="00252BDA" w:rsidRPr="00F678E9" w14:paraId="0A4D0DA8" w14:textId="77777777" w:rsidTr="00F60EB9">
        <w:trPr>
          <w:trHeight w:val="849"/>
          <w:jc w:val="center"/>
        </w:trPr>
        <w:tc>
          <w:tcPr>
            <w:tcW w:w="3156" w:type="dxa"/>
            <w:vAlign w:val="center"/>
          </w:tcPr>
          <w:p w14:paraId="5B5377F9" w14:textId="458791EC" w:rsidR="00252BDA" w:rsidRPr="00F678E9" w:rsidRDefault="00252BDA" w:rsidP="00252BDA">
            <w:pPr>
              <w:spacing w:line="200" w:lineRule="exact"/>
              <w:rPr>
                <w:rFonts w:hint="cs"/>
                <w:sz w:val="24"/>
                <w:szCs w:val="24"/>
              </w:rPr>
            </w:pPr>
            <w:r w:rsidRPr="00F678E9">
              <w:rPr>
                <w:rFonts w:hint="cs"/>
                <w:sz w:val="24"/>
                <w:szCs w:val="24"/>
              </w:rPr>
              <w:t>Lab Instructor(s)</w:t>
            </w:r>
          </w:p>
        </w:tc>
        <w:tc>
          <w:tcPr>
            <w:tcW w:w="3156" w:type="dxa"/>
            <w:vAlign w:val="center"/>
          </w:tcPr>
          <w:p w14:paraId="2AE349F8" w14:textId="36E25F58" w:rsidR="00252BDA" w:rsidRPr="00F678E9" w:rsidRDefault="0002180D" w:rsidP="00252BDA">
            <w:pPr>
              <w:spacing w:line="360" w:lineRule="auto"/>
              <w:rPr>
                <w:rFonts w:hint="cs"/>
                <w:sz w:val="24"/>
                <w:szCs w:val="24"/>
              </w:rPr>
            </w:pPr>
            <w:r w:rsidRPr="00F678E9">
              <w:rPr>
                <w:rFonts w:hint="cs"/>
                <w:sz w:val="24"/>
                <w:szCs w:val="24"/>
              </w:rPr>
              <w:t xml:space="preserve">Ms. </w:t>
            </w:r>
            <w:proofErr w:type="spellStart"/>
            <w:r w:rsidRPr="00F678E9">
              <w:rPr>
                <w:rFonts w:hint="cs"/>
                <w:sz w:val="24"/>
                <w:szCs w:val="24"/>
              </w:rPr>
              <w:t>Fareeha</w:t>
            </w:r>
            <w:proofErr w:type="spellEnd"/>
            <w:r w:rsidRPr="00F678E9">
              <w:rPr>
                <w:rFonts w:hint="cs"/>
                <w:sz w:val="24"/>
                <w:szCs w:val="24"/>
              </w:rPr>
              <w:t xml:space="preserve"> Maqbool</w:t>
            </w:r>
          </w:p>
          <w:p w14:paraId="2C2E6107" w14:textId="30E0EAB9" w:rsidR="00252BDA" w:rsidRPr="00F678E9" w:rsidRDefault="0002180D" w:rsidP="00252BDA">
            <w:pPr>
              <w:spacing w:line="200" w:lineRule="exact"/>
              <w:rPr>
                <w:rFonts w:hint="cs"/>
                <w:sz w:val="24"/>
                <w:szCs w:val="24"/>
              </w:rPr>
            </w:pPr>
            <w:r w:rsidRPr="00F678E9">
              <w:rPr>
                <w:rFonts w:hint="cs"/>
                <w:sz w:val="24"/>
                <w:szCs w:val="24"/>
              </w:rPr>
              <w:t>Ms. Amara Nasir</w:t>
            </w:r>
          </w:p>
        </w:tc>
      </w:tr>
      <w:tr w:rsidR="00252BDA" w:rsidRPr="00F678E9" w14:paraId="66837005" w14:textId="77777777" w:rsidTr="00F60EB9">
        <w:trPr>
          <w:trHeight w:val="437"/>
          <w:jc w:val="center"/>
        </w:trPr>
        <w:tc>
          <w:tcPr>
            <w:tcW w:w="3156" w:type="dxa"/>
            <w:vAlign w:val="center"/>
          </w:tcPr>
          <w:p w14:paraId="5D96A6B2" w14:textId="753A5183" w:rsidR="00252BDA" w:rsidRPr="00F678E9" w:rsidRDefault="00252BDA" w:rsidP="00252BDA">
            <w:pPr>
              <w:spacing w:line="200" w:lineRule="exact"/>
              <w:rPr>
                <w:rFonts w:hint="cs"/>
                <w:sz w:val="24"/>
                <w:szCs w:val="24"/>
              </w:rPr>
            </w:pPr>
            <w:r w:rsidRPr="00F678E9">
              <w:rPr>
                <w:rFonts w:hint="cs"/>
                <w:sz w:val="24"/>
                <w:szCs w:val="24"/>
              </w:rPr>
              <w:t>Semester</w:t>
            </w:r>
          </w:p>
        </w:tc>
        <w:tc>
          <w:tcPr>
            <w:tcW w:w="3156" w:type="dxa"/>
            <w:vAlign w:val="center"/>
          </w:tcPr>
          <w:p w14:paraId="7785E3DC" w14:textId="30FAC067" w:rsidR="00252BDA" w:rsidRPr="00F678E9" w:rsidRDefault="001A1AE8" w:rsidP="00252BDA">
            <w:pPr>
              <w:spacing w:line="200" w:lineRule="exact"/>
              <w:rPr>
                <w:rFonts w:hint="cs"/>
                <w:sz w:val="24"/>
                <w:szCs w:val="24"/>
              </w:rPr>
            </w:pPr>
            <w:r w:rsidRPr="00F678E9">
              <w:rPr>
                <w:rFonts w:hint="cs"/>
                <w:sz w:val="24"/>
                <w:szCs w:val="24"/>
              </w:rPr>
              <w:t>Spring</w:t>
            </w:r>
            <w:r w:rsidR="00252BDA" w:rsidRPr="00F678E9">
              <w:rPr>
                <w:rFonts w:hint="cs"/>
                <w:sz w:val="24"/>
                <w:szCs w:val="24"/>
              </w:rPr>
              <w:t xml:space="preserve"> 202</w:t>
            </w:r>
            <w:r w:rsidRPr="00F678E9">
              <w:rPr>
                <w:rFonts w:hint="cs"/>
                <w:sz w:val="24"/>
                <w:szCs w:val="24"/>
              </w:rPr>
              <w:t>3</w:t>
            </w:r>
          </w:p>
        </w:tc>
      </w:tr>
    </w:tbl>
    <w:p w14:paraId="4E937B16" w14:textId="77777777" w:rsidR="00A76251" w:rsidRPr="00F678E9" w:rsidRDefault="00A76251">
      <w:pPr>
        <w:spacing w:line="200" w:lineRule="exact"/>
        <w:rPr>
          <w:rFonts w:hint="cs"/>
        </w:rPr>
      </w:pPr>
    </w:p>
    <w:p w14:paraId="0AE5CC98" w14:textId="77777777" w:rsidR="00A76251" w:rsidRPr="00F678E9" w:rsidRDefault="00A76251">
      <w:pPr>
        <w:spacing w:line="200" w:lineRule="exact"/>
        <w:rPr>
          <w:rFonts w:hint="cs"/>
        </w:rPr>
      </w:pPr>
    </w:p>
    <w:p w14:paraId="2CE68F47" w14:textId="77777777" w:rsidR="00A76251" w:rsidRPr="00F678E9" w:rsidRDefault="00A76251">
      <w:pPr>
        <w:spacing w:line="200" w:lineRule="exact"/>
        <w:rPr>
          <w:rFonts w:hint="cs"/>
        </w:rPr>
      </w:pPr>
    </w:p>
    <w:p w14:paraId="24136924" w14:textId="77777777" w:rsidR="00A76251" w:rsidRPr="00F678E9" w:rsidRDefault="00A76251">
      <w:pPr>
        <w:spacing w:line="200" w:lineRule="exact"/>
        <w:rPr>
          <w:rFonts w:hint="cs"/>
        </w:rPr>
      </w:pPr>
    </w:p>
    <w:p w14:paraId="17B55575" w14:textId="77777777" w:rsidR="00A76251" w:rsidRPr="00F678E9" w:rsidRDefault="00A76251">
      <w:pPr>
        <w:spacing w:line="200" w:lineRule="exact"/>
        <w:rPr>
          <w:rFonts w:hint="cs"/>
        </w:rPr>
      </w:pPr>
    </w:p>
    <w:p w14:paraId="229C3901" w14:textId="77777777" w:rsidR="00A76251" w:rsidRPr="00F678E9" w:rsidRDefault="00A76251">
      <w:pPr>
        <w:spacing w:line="200" w:lineRule="exact"/>
        <w:rPr>
          <w:rFonts w:hint="cs"/>
        </w:rPr>
      </w:pPr>
    </w:p>
    <w:p w14:paraId="5E43AA7C" w14:textId="77777777" w:rsidR="00A76251" w:rsidRPr="00F678E9" w:rsidRDefault="00A76251">
      <w:pPr>
        <w:spacing w:line="200" w:lineRule="exact"/>
        <w:rPr>
          <w:rFonts w:hint="cs"/>
        </w:rPr>
      </w:pPr>
    </w:p>
    <w:p w14:paraId="0D541469" w14:textId="77777777" w:rsidR="00A76251" w:rsidRPr="00F678E9" w:rsidRDefault="00A76251">
      <w:pPr>
        <w:spacing w:line="200" w:lineRule="exact"/>
        <w:rPr>
          <w:rFonts w:hint="cs"/>
        </w:rPr>
      </w:pPr>
    </w:p>
    <w:p w14:paraId="6D9FBA10" w14:textId="77777777" w:rsidR="00A76251" w:rsidRPr="00F678E9" w:rsidRDefault="00A76251">
      <w:pPr>
        <w:spacing w:line="200" w:lineRule="exact"/>
        <w:rPr>
          <w:rFonts w:hint="cs"/>
        </w:rPr>
      </w:pPr>
    </w:p>
    <w:p w14:paraId="23B1E150" w14:textId="77777777" w:rsidR="00A76251" w:rsidRPr="00F678E9" w:rsidRDefault="00A76251">
      <w:pPr>
        <w:spacing w:line="200" w:lineRule="exact"/>
        <w:rPr>
          <w:rFonts w:hint="cs"/>
        </w:rPr>
      </w:pPr>
    </w:p>
    <w:p w14:paraId="5A4FE724" w14:textId="77777777" w:rsidR="00A76251" w:rsidRPr="00F678E9" w:rsidRDefault="00BC1811" w:rsidP="00252BDA">
      <w:pPr>
        <w:spacing w:before="29"/>
        <w:jc w:val="center"/>
        <w:rPr>
          <w:rFonts w:hint="cs"/>
          <w:sz w:val="24"/>
          <w:szCs w:val="24"/>
        </w:rPr>
      </w:pPr>
      <w:r w:rsidRPr="00F678E9">
        <w:rPr>
          <w:rFonts w:hint="cs"/>
          <w:sz w:val="24"/>
          <w:szCs w:val="24"/>
        </w:rPr>
        <w:t>Department of Computer Science</w:t>
      </w:r>
    </w:p>
    <w:p w14:paraId="46634664" w14:textId="77777777" w:rsidR="00A76251" w:rsidRPr="00F678E9" w:rsidRDefault="00A76251">
      <w:pPr>
        <w:spacing w:before="5" w:line="180" w:lineRule="exact"/>
        <w:rPr>
          <w:rFonts w:hint="cs"/>
          <w:sz w:val="18"/>
          <w:szCs w:val="18"/>
        </w:rPr>
      </w:pPr>
    </w:p>
    <w:p w14:paraId="69903CE6" w14:textId="77777777" w:rsidR="00A76251" w:rsidRPr="00F678E9" w:rsidRDefault="00BC1811" w:rsidP="00252BDA">
      <w:pPr>
        <w:jc w:val="center"/>
        <w:rPr>
          <w:rFonts w:hint="cs"/>
          <w:sz w:val="24"/>
          <w:szCs w:val="24"/>
        </w:rPr>
        <w:sectPr w:rsidR="00A76251" w:rsidRPr="00F678E9">
          <w:type w:val="continuous"/>
          <w:pgSz w:w="12240" w:h="15840"/>
          <w:pgMar w:top="1400" w:right="1660" w:bottom="280" w:left="1660" w:header="720" w:footer="720" w:gutter="0"/>
          <w:cols w:space="720"/>
        </w:sectPr>
      </w:pPr>
      <w:r w:rsidRPr="00F678E9">
        <w:rPr>
          <w:rFonts w:hint="cs"/>
          <w:sz w:val="24"/>
          <w:szCs w:val="24"/>
        </w:rPr>
        <w:t>FAST-NU, Lahore, Pakistan</w:t>
      </w:r>
    </w:p>
    <w:p w14:paraId="228D80BC" w14:textId="3526292B" w:rsidR="00252BDA" w:rsidRPr="00F678E9" w:rsidRDefault="00252BDA" w:rsidP="002F566B">
      <w:pPr>
        <w:pStyle w:val="NormalWeb"/>
        <w:spacing w:before="2" w:beforeAutospacing="0" w:after="0" w:afterAutospacing="0" w:line="276" w:lineRule="auto"/>
        <w:jc w:val="both"/>
        <w:rPr>
          <w:rFonts w:hint="cs"/>
          <w:color w:val="000000"/>
          <w:sz w:val="28"/>
          <w:szCs w:val="28"/>
        </w:rPr>
      </w:pPr>
      <w:r w:rsidRPr="00F678E9">
        <w:rPr>
          <w:rFonts w:hint="cs"/>
          <w:b/>
          <w:color w:val="000000"/>
          <w:sz w:val="28"/>
          <w:szCs w:val="28"/>
        </w:rPr>
        <w:lastRenderedPageBreak/>
        <w:t>Objectives</w:t>
      </w:r>
      <w:r w:rsidR="002F566B" w:rsidRPr="00F678E9">
        <w:rPr>
          <w:rFonts w:hint="cs"/>
          <w:b/>
          <w:color w:val="000000"/>
          <w:sz w:val="28"/>
          <w:szCs w:val="28"/>
        </w:rPr>
        <w:t>:</w:t>
      </w:r>
      <w:r w:rsidR="002F566B" w:rsidRPr="00F678E9">
        <w:rPr>
          <w:rFonts w:hint="cs"/>
          <w:color w:val="000000"/>
          <w:sz w:val="28"/>
          <w:szCs w:val="28"/>
        </w:rPr>
        <w:t xml:space="preserve"> </w:t>
      </w:r>
    </w:p>
    <w:p w14:paraId="5B6A1E69" w14:textId="77777777" w:rsidR="00B124F0" w:rsidRPr="00F678E9" w:rsidRDefault="00B124F0" w:rsidP="00B124F0">
      <w:pPr>
        <w:pStyle w:val="NormalWeb"/>
        <w:spacing w:before="2" w:beforeAutospacing="0" w:after="0" w:afterAutospacing="0" w:line="276" w:lineRule="auto"/>
        <w:jc w:val="both"/>
        <w:rPr>
          <w:rFonts w:hint="cs"/>
          <w:color w:val="000000"/>
        </w:rPr>
      </w:pPr>
      <w:r w:rsidRPr="00F678E9">
        <w:rPr>
          <w:rFonts w:hint="cs"/>
          <w:color w:val="000000"/>
        </w:rPr>
        <w:t>After performing this lab, students shall be able to:</w:t>
      </w:r>
    </w:p>
    <w:p w14:paraId="6CD6975F" w14:textId="3DEC75BD" w:rsidR="00B124F0" w:rsidRPr="00F678E9" w:rsidRDefault="00B124F0" w:rsidP="00B124F0">
      <w:pPr>
        <w:pStyle w:val="NormalWeb"/>
        <w:spacing w:before="2" w:beforeAutospacing="0" w:after="0" w:afterAutospacing="0" w:line="276" w:lineRule="auto"/>
        <w:jc w:val="both"/>
        <w:rPr>
          <w:rFonts w:hint="cs"/>
          <w:color w:val="000000"/>
        </w:rPr>
      </w:pPr>
      <w:r w:rsidRPr="00F678E9">
        <w:rPr>
          <w:rFonts w:hint="cs"/>
          <w:color w:val="000000"/>
        </w:rPr>
        <w:t>Dynamically allocate and deallocate memory.</w:t>
      </w:r>
    </w:p>
    <w:p w14:paraId="14062E11" w14:textId="5417C0DB" w:rsidR="00997524" w:rsidRPr="00F678E9" w:rsidRDefault="00B124F0" w:rsidP="00B124F0">
      <w:pPr>
        <w:pStyle w:val="NormalWeb"/>
        <w:spacing w:before="2" w:beforeAutospacing="0" w:after="0" w:afterAutospacing="0" w:line="276" w:lineRule="auto"/>
        <w:jc w:val="both"/>
        <w:rPr>
          <w:rFonts w:hint="cs"/>
          <w:color w:val="000000"/>
        </w:rPr>
      </w:pPr>
      <w:r w:rsidRPr="00F678E9">
        <w:rPr>
          <w:rFonts w:hint="cs"/>
          <w:color w:val="000000"/>
        </w:rPr>
        <w:t>Create and manipulate dynamic 1D and 2D arrays.</w:t>
      </w:r>
      <w:r w:rsidR="001A1AE8" w:rsidRPr="00F678E9">
        <w:rPr>
          <w:rFonts w:hint="cs"/>
          <w:color w:val="000000"/>
        </w:rPr>
        <w:t xml:space="preserve"> </w:t>
      </w:r>
    </w:p>
    <w:p w14:paraId="7346D62D" w14:textId="3B0050E2" w:rsidR="0007134E" w:rsidRPr="00F678E9" w:rsidRDefault="00BA5D06" w:rsidP="00997524">
      <w:pPr>
        <w:pStyle w:val="NormalWeb"/>
        <w:spacing w:before="2" w:beforeAutospacing="0" w:after="0" w:afterAutospacing="0" w:line="276" w:lineRule="auto"/>
        <w:jc w:val="both"/>
        <w:rPr>
          <w:rFonts w:hint="cs"/>
          <w:color w:val="000000"/>
          <w:sz w:val="28"/>
          <w:szCs w:val="28"/>
        </w:rPr>
      </w:pPr>
      <w:r w:rsidRPr="00F678E9">
        <w:rPr>
          <w:rFonts w:hint="cs"/>
          <w:color w:val="000000"/>
          <w:sz w:val="28"/>
          <w:szCs w:val="28"/>
        </w:rPr>
        <w:t xml:space="preserve">                                                                                                                   </w:t>
      </w:r>
    </w:p>
    <w:p w14:paraId="404F51A9" w14:textId="0BA30D3A" w:rsidR="003F4CD0" w:rsidRPr="00F678E9" w:rsidRDefault="006F0812" w:rsidP="00B000BF">
      <w:pPr>
        <w:pStyle w:val="NormalWeb"/>
        <w:spacing w:before="2" w:beforeAutospacing="0" w:after="0" w:afterAutospacing="0" w:line="276" w:lineRule="auto"/>
        <w:rPr>
          <w:rFonts w:hint="cs"/>
          <w:b/>
          <w:bCs/>
          <w:color w:val="000000"/>
        </w:rPr>
      </w:pPr>
      <w:r w:rsidRPr="00F678E9">
        <w:rPr>
          <w:rFonts w:hint="cs"/>
          <w:b/>
          <w:bCs/>
          <w:color w:val="000000"/>
        </w:rPr>
        <w:t xml:space="preserve">Question no 1: </w:t>
      </w:r>
    </w:p>
    <w:p w14:paraId="093F1B3A" w14:textId="77777777" w:rsidR="00F678E9" w:rsidRPr="00F678E9" w:rsidRDefault="00F678E9" w:rsidP="00B000BF">
      <w:pPr>
        <w:pStyle w:val="NormalWeb"/>
        <w:spacing w:before="2" w:beforeAutospacing="0" w:after="0" w:afterAutospacing="0" w:line="276" w:lineRule="auto"/>
        <w:rPr>
          <w:rFonts w:hint="cs"/>
          <w:b/>
          <w:bCs/>
          <w:color w:val="000000"/>
        </w:rPr>
      </w:pPr>
    </w:p>
    <w:p w14:paraId="3AFAB856" w14:textId="77777777" w:rsidR="009271B2" w:rsidRDefault="009271B2" w:rsidP="009271B2">
      <w:pPr>
        <w:spacing w:after="200"/>
        <w:jc w:val="both"/>
        <w:rPr>
          <w:sz w:val="24"/>
          <w:szCs w:val="24"/>
        </w:rPr>
      </w:pPr>
      <w:r>
        <w:rPr>
          <w:sz w:val="24"/>
          <w:szCs w:val="24"/>
        </w:rPr>
        <w:t>Write a program following the instructions given below:</w:t>
      </w:r>
    </w:p>
    <w:p w14:paraId="3F7EA185" w14:textId="331B474B" w:rsidR="009271B2" w:rsidRDefault="009271B2" w:rsidP="009271B2">
      <w:pPr>
        <w:rPr>
          <w:color w:val="000000"/>
          <w:sz w:val="24"/>
          <w:szCs w:val="24"/>
          <w:highlight w:val="white"/>
        </w:rPr>
      </w:pPr>
      <w:r>
        <w:rPr>
          <w:color w:val="000000"/>
          <w:sz w:val="24"/>
          <w:szCs w:val="24"/>
          <w:shd w:val="clear" w:color="auto" w:fill="FDFDFD"/>
        </w:rPr>
        <w:t>Take two arrays of integers A and B of sizes M and N respectively (M and N taken from User). The program should allocate array</w:t>
      </w:r>
      <w:r>
        <w:rPr>
          <w:color w:val="000000"/>
          <w:sz w:val="24"/>
          <w:szCs w:val="24"/>
          <w:shd w:val="clear" w:color="auto" w:fill="FDFDFD"/>
        </w:rPr>
        <w:t>s</w:t>
      </w:r>
      <w:r>
        <w:rPr>
          <w:color w:val="000000"/>
          <w:sz w:val="24"/>
          <w:szCs w:val="24"/>
          <w:shd w:val="clear" w:color="auto" w:fill="FDFDFD"/>
        </w:rPr>
        <w:t xml:space="preserve"> dynamically</w:t>
      </w:r>
      <w:r>
        <w:rPr>
          <w:color w:val="000000"/>
          <w:sz w:val="24"/>
          <w:szCs w:val="24"/>
          <w:shd w:val="clear" w:color="auto" w:fill="FDFDFD"/>
        </w:rPr>
        <w:t xml:space="preserve">. </w:t>
      </w:r>
      <w:bookmarkStart w:id="0" w:name="_GoBack"/>
      <w:bookmarkEnd w:id="0"/>
      <w:r>
        <w:rPr>
          <w:color w:val="000000"/>
          <w:sz w:val="24"/>
          <w:szCs w:val="24"/>
          <w:shd w:val="clear" w:color="auto" w:fill="FDFDFD"/>
        </w:rPr>
        <w:t>Then you need to mix these arrays into a third array named C such that the following sequence is followed. </w:t>
      </w:r>
    </w:p>
    <w:p w14:paraId="780742D4" w14:textId="77777777" w:rsidR="009271B2" w:rsidRDefault="009271B2" w:rsidP="009271B2">
      <w:pPr>
        <w:ind w:left="720"/>
        <w:rPr>
          <w:color w:val="000000"/>
          <w:sz w:val="24"/>
          <w:szCs w:val="24"/>
          <w:highlight w:val="white"/>
        </w:rPr>
      </w:pPr>
      <w:r>
        <w:rPr>
          <w:color w:val="000000"/>
          <w:sz w:val="24"/>
          <w:szCs w:val="24"/>
          <w:shd w:val="clear" w:color="auto" w:fill="FDFDFD"/>
        </w:rPr>
        <w:t>All even numbers of A from left to right are copied into C from left to right. </w:t>
      </w:r>
      <w:r>
        <w:rPr>
          <w:color w:val="000000"/>
          <w:sz w:val="24"/>
          <w:szCs w:val="24"/>
        </w:rPr>
        <w:br/>
      </w:r>
      <w:r>
        <w:rPr>
          <w:color w:val="000000"/>
          <w:sz w:val="24"/>
          <w:szCs w:val="24"/>
          <w:shd w:val="clear" w:color="auto" w:fill="FDFDFD"/>
        </w:rPr>
        <w:t>All odd numbers of A from left to right are copied into C from right to left. </w:t>
      </w:r>
      <w:r>
        <w:rPr>
          <w:color w:val="000000"/>
          <w:sz w:val="24"/>
          <w:szCs w:val="24"/>
        </w:rPr>
        <w:br/>
      </w:r>
      <w:r>
        <w:rPr>
          <w:color w:val="000000"/>
          <w:sz w:val="24"/>
          <w:szCs w:val="24"/>
          <w:shd w:val="clear" w:color="auto" w:fill="FDFDFD"/>
        </w:rPr>
        <w:t>All even numbers of B from left to right are copied into C from left to right. </w:t>
      </w:r>
      <w:r>
        <w:rPr>
          <w:color w:val="000000"/>
          <w:sz w:val="24"/>
          <w:szCs w:val="24"/>
        </w:rPr>
        <w:br/>
      </w:r>
      <w:r>
        <w:rPr>
          <w:color w:val="000000"/>
          <w:sz w:val="24"/>
          <w:szCs w:val="24"/>
          <w:shd w:val="clear" w:color="auto" w:fill="FDFDFD"/>
        </w:rPr>
        <w:t>All old numbers of B from left to right are copied into C from right to left.</w:t>
      </w:r>
      <w:r>
        <w:rPr>
          <w:color w:val="000000"/>
          <w:sz w:val="24"/>
          <w:szCs w:val="24"/>
        </w:rPr>
        <w:br/>
      </w:r>
    </w:p>
    <w:p w14:paraId="499BC536" w14:textId="77777777" w:rsidR="009271B2" w:rsidRDefault="009271B2" w:rsidP="009271B2">
      <w:pPr>
        <w:rPr>
          <w:color w:val="000000"/>
          <w:sz w:val="24"/>
          <w:szCs w:val="24"/>
          <w:highlight w:val="white"/>
        </w:rPr>
      </w:pPr>
      <w:r>
        <w:rPr>
          <w:color w:val="000000"/>
          <w:sz w:val="24"/>
          <w:szCs w:val="24"/>
          <w:shd w:val="clear" w:color="auto" w:fill="FDFDFD"/>
        </w:rPr>
        <w:t>A, B and C are the arrays to Mix. e.g., A is {3, 2, 1, 7, 6, 3} and B is {9, 3, 5, 6, 2, 8, 10} the resultant array C is {2, 6, 6, 2, 8, 10, 5, 3, 9, 3, 7, 1, 3}</w:t>
      </w:r>
    </w:p>
    <w:p w14:paraId="77E98EBE" w14:textId="77777777" w:rsidR="009271B2" w:rsidRDefault="009271B2" w:rsidP="009271B2">
      <w:pPr>
        <w:rPr>
          <w:color w:val="000000"/>
          <w:sz w:val="24"/>
          <w:szCs w:val="24"/>
          <w:highlight w:val="white"/>
        </w:rPr>
      </w:pPr>
      <w:r>
        <w:rPr>
          <w:color w:val="000000"/>
          <w:sz w:val="24"/>
          <w:szCs w:val="24"/>
          <w:shd w:val="clear" w:color="auto" w:fill="FDFDFD"/>
        </w:rPr>
        <w:t>Display all of the arrays with proper label to show the result.</w:t>
      </w:r>
    </w:p>
    <w:p w14:paraId="5615FEF7" w14:textId="77777777" w:rsidR="009271B2" w:rsidRDefault="009271B2" w:rsidP="009271B2">
      <w:pPr>
        <w:rPr>
          <w:color w:val="000000"/>
          <w:sz w:val="24"/>
          <w:szCs w:val="24"/>
          <w:highlight w:val="white"/>
        </w:rPr>
      </w:pPr>
    </w:p>
    <w:p w14:paraId="01DB5C83" w14:textId="77777777" w:rsidR="00DF5FF8" w:rsidRPr="00F678E9" w:rsidRDefault="00DF5FF8" w:rsidP="00EA788F">
      <w:pPr>
        <w:rPr>
          <w:rFonts w:hint="cs"/>
          <w:b/>
          <w:sz w:val="24"/>
          <w:szCs w:val="24"/>
        </w:rPr>
      </w:pPr>
    </w:p>
    <w:p w14:paraId="208A3D9B" w14:textId="12BD43B6" w:rsidR="00EA788F" w:rsidRPr="00F678E9" w:rsidRDefault="00EA788F" w:rsidP="00DF5FF8">
      <w:pPr>
        <w:spacing w:line="276" w:lineRule="auto"/>
        <w:rPr>
          <w:rFonts w:hint="cs"/>
          <w:b/>
          <w:sz w:val="24"/>
          <w:szCs w:val="24"/>
        </w:rPr>
      </w:pPr>
      <w:r w:rsidRPr="00F678E9">
        <w:rPr>
          <w:rFonts w:hint="cs"/>
          <w:b/>
          <w:sz w:val="24"/>
          <w:szCs w:val="24"/>
        </w:rPr>
        <w:t xml:space="preserve">Question no </w:t>
      </w:r>
      <w:r w:rsidR="00403A40" w:rsidRPr="00F678E9">
        <w:rPr>
          <w:rFonts w:hint="cs"/>
          <w:b/>
          <w:sz w:val="24"/>
          <w:szCs w:val="24"/>
        </w:rPr>
        <w:t>2</w:t>
      </w:r>
      <w:r w:rsidRPr="00F678E9">
        <w:rPr>
          <w:rFonts w:hint="cs"/>
          <w:b/>
          <w:sz w:val="24"/>
          <w:szCs w:val="24"/>
        </w:rPr>
        <w:t xml:space="preserve">: </w:t>
      </w:r>
    </w:p>
    <w:p w14:paraId="42787948" w14:textId="6300DDD3" w:rsidR="00DF5FF8" w:rsidRPr="00F678E9" w:rsidRDefault="00DF5FF8" w:rsidP="00DF5FF8">
      <w:pPr>
        <w:spacing w:line="360" w:lineRule="auto"/>
        <w:jc w:val="both"/>
        <w:rPr>
          <w:rFonts w:hint="cs"/>
          <w:sz w:val="24"/>
          <w:szCs w:val="24"/>
        </w:rPr>
      </w:pPr>
    </w:p>
    <w:p w14:paraId="5AFB61B6" w14:textId="77777777" w:rsidR="00505371" w:rsidRPr="00F678E9" w:rsidRDefault="00505371" w:rsidP="00505371">
      <w:pPr>
        <w:jc w:val="both"/>
        <w:rPr>
          <w:rFonts w:hint="cs"/>
          <w:sz w:val="24"/>
          <w:szCs w:val="24"/>
        </w:rPr>
      </w:pPr>
      <w:r w:rsidRPr="00F678E9">
        <w:rPr>
          <w:rFonts w:hint="cs"/>
          <w:sz w:val="24"/>
          <w:szCs w:val="24"/>
        </w:rPr>
        <w:t xml:space="preserve">Write a program which allows user to enter as many numbers as he likes until -1 is entered by the user in the input of Array_1 and concurrently there will be Array_2 which will have input right after of every input in Array_1 element. Array_1 will have input of numbers between 4 &amp; 32 and Array_2 will have input of Binary Numbers. Program should store these numbers in arrays. </w:t>
      </w:r>
      <w:r w:rsidRPr="00F678E9">
        <w:rPr>
          <w:rFonts w:hint="cs"/>
          <w:color w:val="000000"/>
          <w:sz w:val="24"/>
          <w:szCs w:val="24"/>
        </w:rPr>
        <w:t xml:space="preserve">The program should allocate array dynamically and expand </w:t>
      </w:r>
      <w:proofErr w:type="gramStart"/>
      <w:r w:rsidRPr="00F678E9">
        <w:rPr>
          <w:rFonts w:hint="cs"/>
          <w:color w:val="000000"/>
          <w:sz w:val="24"/>
          <w:szCs w:val="24"/>
        </w:rPr>
        <w:t>these array</w:t>
      </w:r>
      <w:proofErr w:type="gramEnd"/>
      <w:r w:rsidRPr="00F678E9">
        <w:rPr>
          <w:rFonts w:hint="cs"/>
          <w:color w:val="000000"/>
          <w:sz w:val="24"/>
          <w:szCs w:val="24"/>
        </w:rPr>
        <w:t xml:space="preserve"> if the size of the input goes beyond the size of the array.  </w:t>
      </w:r>
      <w:r w:rsidRPr="00F678E9">
        <w:rPr>
          <w:rFonts w:hint="cs"/>
          <w:sz w:val="24"/>
          <w:szCs w:val="24"/>
        </w:rPr>
        <w:t>Your program should also de-allocate acquired dynamic memory at the end of the life cycle.</w:t>
      </w:r>
    </w:p>
    <w:p w14:paraId="78E06DD0" w14:textId="77777777" w:rsidR="00505371" w:rsidRPr="00F678E9" w:rsidRDefault="00505371" w:rsidP="00505371">
      <w:pPr>
        <w:tabs>
          <w:tab w:val="left" w:pos="1620"/>
        </w:tabs>
        <w:rPr>
          <w:rFonts w:hint="cs"/>
          <w:sz w:val="24"/>
          <w:szCs w:val="24"/>
        </w:rPr>
      </w:pPr>
      <w:r w:rsidRPr="00F678E9">
        <w:rPr>
          <w:rFonts w:hint="cs"/>
          <w:sz w:val="24"/>
          <w:szCs w:val="24"/>
        </w:rPr>
        <w:t>Your program should expand array by handling the following conditions:</w:t>
      </w:r>
    </w:p>
    <w:p w14:paraId="54E1B794" w14:textId="77777777" w:rsidR="00505371" w:rsidRPr="00F678E9" w:rsidRDefault="00505371" w:rsidP="00505371">
      <w:pPr>
        <w:numPr>
          <w:ilvl w:val="0"/>
          <w:numId w:val="18"/>
        </w:numPr>
        <w:jc w:val="both"/>
        <w:rPr>
          <w:rFonts w:hint="cs"/>
          <w:color w:val="000000"/>
          <w:sz w:val="24"/>
          <w:szCs w:val="24"/>
        </w:rPr>
      </w:pPr>
      <w:r w:rsidRPr="00F678E9">
        <w:rPr>
          <w:rFonts w:hint="cs"/>
          <w:color w:val="000000"/>
          <w:sz w:val="24"/>
          <w:szCs w:val="24"/>
        </w:rPr>
        <w:t>Make a new array of SIZE+1 of original array.   </w:t>
      </w:r>
    </w:p>
    <w:p w14:paraId="724C7BB5" w14:textId="77777777" w:rsidR="00505371" w:rsidRPr="00F678E9" w:rsidRDefault="00505371" w:rsidP="00505371">
      <w:pPr>
        <w:numPr>
          <w:ilvl w:val="0"/>
          <w:numId w:val="18"/>
        </w:numPr>
        <w:jc w:val="both"/>
        <w:rPr>
          <w:rFonts w:hint="cs"/>
          <w:color w:val="000000"/>
          <w:sz w:val="24"/>
          <w:szCs w:val="24"/>
        </w:rPr>
      </w:pPr>
      <w:r w:rsidRPr="00F678E9">
        <w:rPr>
          <w:rFonts w:hint="cs"/>
          <w:color w:val="000000"/>
          <w:sz w:val="24"/>
          <w:szCs w:val="24"/>
        </w:rPr>
        <w:t xml:space="preserve">Copy all the elements of original </w:t>
      </w:r>
      <w:proofErr w:type="spellStart"/>
      <w:r w:rsidRPr="00F678E9">
        <w:rPr>
          <w:rFonts w:hint="cs"/>
          <w:color w:val="000000"/>
          <w:sz w:val="24"/>
          <w:szCs w:val="24"/>
        </w:rPr>
        <w:t>arr</w:t>
      </w:r>
      <w:proofErr w:type="spellEnd"/>
      <w:r w:rsidRPr="00F678E9">
        <w:rPr>
          <w:rFonts w:hint="cs"/>
          <w:color w:val="000000"/>
          <w:sz w:val="24"/>
          <w:szCs w:val="24"/>
        </w:rPr>
        <w:t xml:space="preserve"> in the new array</w:t>
      </w:r>
    </w:p>
    <w:p w14:paraId="7B32D1E0" w14:textId="77777777" w:rsidR="00505371" w:rsidRPr="00F678E9" w:rsidRDefault="00505371" w:rsidP="00505371">
      <w:pPr>
        <w:numPr>
          <w:ilvl w:val="0"/>
          <w:numId w:val="18"/>
        </w:numPr>
        <w:jc w:val="both"/>
        <w:rPr>
          <w:rFonts w:hint="cs"/>
          <w:color w:val="000000"/>
          <w:sz w:val="24"/>
          <w:szCs w:val="24"/>
        </w:rPr>
      </w:pPr>
      <w:r w:rsidRPr="00F678E9">
        <w:rPr>
          <w:rFonts w:hint="cs"/>
          <w:color w:val="000000"/>
          <w:sz w:val="24"/>
          <w:szCs w:val="24"/>
        </w:rPr>
        <w:t xml:space="preserve">The elements from </w:t>
      </w:r>
      <w:proofErr w:type="spellStart"/>
      <w:r w:rsidRPr="00F678E9">
        <w:rPr>
          <w:rFonts w:hint="cs"/>
          <w:color w:val="000000"/>
          <w:sz w:val="24"/>
          <w:szCs w:val="24"/>
        </w:rPr>
        <w:t>oldSize</w:t>
      </w:r>
      <w:proofErr w:type="spellEnd"/>
      <w:r w:rsidRPr="00F678E9">
        <w:rPr>
          <w:rFonts w:hint="cs"/>
          <w:color w:val="000000"/>
          <w:sz w:val="24"/>
          <w:szCs w:val="24"/>
        </w:rPr>
        <w:t xml:space="preserve"> to </w:t>
      </w:r>
      <w:proofErr w:type="spellStart"/>
      <w:r w:rsidRPr="00F678E9">
        <w:rPr>
          <w:rFonts w:hint="cs"/>
          <w:color w:val="000000"/>
          <w:sz w:val="24"/>
          <w:szCs w:val="24"/>
        </w:rPr>
        <w:t>newSize</w:t>
      </w:r>
      <w:proofErr w:type="spellEnd"/>
      <w:r w:rsidRPr="00F678E9">
        <w:rPr>
          <w:rFonts w:hint="cs"/>
          <w:color w:val="000000"/>
          <w:sz w:val="24"/>
          <w:szCs w:val="24"/>
        </w:rPr>
        <w:t xml:space="preserve"> should be initialized to zero</w:t>
      </w:r>
    </w:p>
    <w:p w14:paraId="67AA79C8" w14:textId="77777777" w:rsidR="00505371" w:rsidRPr="00F678E9" w:rsidRDefault="00505371" w:rsidP="00505371">
      <w:pPr>
        <w:numPr>
          <w:ilvl w:val="0"/>
          <w:numId w:val="18"/>
        </w:numPr>
        <w:rPr>
          <w:rFonts w:hint="cs"/>
          <w:color w:val="000000"/>
          <w:sz w:val="24"/>
          <w:szCs w:val="24"/>
        </w:rPr>
      </w:pPr>
      <w:r w:rsidRPr="00F678E9">
        <w:rPr>
          <w:rFonts w:hint="cs"/>
          <w:color w:val="000000"/>
          <w:sz w:val="24"/>
          <w:szCs w:val="24"/>
        </w:rPr>
        <w:t xml:space="preserve">Deallocate the original array and point the </w:t>
      </w:r>
      <w:proofErr w:type="spellStart"/>
      <w:r w:rsidRPr="00F678E9">
        <w:rPr>
          <w:rFonts w:hint="cs"/>
          <w:color w:val="000000"/>
          <w:sz w:val="24"/>
          <w:szCs w:val="24"/>
        </w:rPr>
        <w:t>arr</w:t>
      </w:r>
      <w:proofErr w:type="spellEnd"/>
      <w:r w:rsidRPr="00F678E9">
        <w:rPr>
          <w:rFonts w:hint="cs"/>
          <w:color w:val="000000"/>
          <w:sz w:val="24"/>
          <w:szCs w:val="24"/>
        </w:rPr>
        <w:t xml:space="preserve"> pointer to new array</w:t>
      </w:r>
    </w:p>
    <w:p w14:paraId="120ECDCB" w14:textId="77777777" w:rsidR="00505371" w:rsidRPr="00F678E9" w:rsidRDefault="00505371" w:rsidP="00505371">
      <w:pPr>
        <w:numPr>
          <w:ilvl w:val="0"/>
          <w:numId w:val="18"/>
        </w:numPr>
        <w:spacing w:after="280"/>
        <w:rPr>
          <w:rFonts w:hint="cs"/>
          <w:color w:val="000000"/>
          <w:sz w:val="24"/>
          <w:szCs w:val="24"/>
        </w:rPr>
      </w:pPr>
      <w:r w:rsidRPr="00F678E9">
        <w:rPr>
          <w:rFonts w:hint="cs"/>
          <w:color w:val="000000"/>
          <w:sz w:val="24"/>
          <w:szCs w:val="24"/>
        </w:rPr>
        <w:t xml:space="preserve">Assign NULL to the pointer used to make new array </w:t>
      </w:r>
    </w:p>
    <w:p w14:paraId="5CF999F2" w14:textId="77777777" w:rsidR="00505371" w:rsidRPr="00F678E9" w:rsidRDefault="00505371" w:rsidP="00505371">
      <w:pPr>
        <w:widowControl w:val="0"/>
        <w:pBdr>
          <w:top w:val="nil"/>
          <w:left w:val="nil"/>
          <w:bottom w:val="nil"/>
          <w:right w:val="nil"/>
          <w:between w:val="nil"/>
        </w:pBdr>
        <w:spacing w:after="120"/>
        <w:rPr>
          <w:rFonts w:hint="cs"/>
          <w:color w:val="000000"/>
          <w:sz w:val="24"/>
          <w:szCs w:val="24"/>
        </w:rPr>
      </w:pPr>
      <w:r w:rsidRPr="00F678E9">
        <w:rPr>
          <w:rFonts w:hint="cs"/>
          <w:color w:val="000000"/>
          <w:sz w:val="24"/>
          <w:szCs w:val="24"/>
        </w:rPr>
        <w:t>e.g.</w:t>
      </w:r>
    </w:p>
    <w:p w14:paraId="6E93B167" w14:textId="77777777" w:rsidR="00505371" w:rsidRPr="00F678E9" w:rsidRDefault="00505371" w:rsidP="00505371">
      <w:pPr>
        <w:widowControl w:val="0"/>
        <w:pBdr>
          <w:top w:val="nil"/>
          <w:left w:val="nil"/>
          <w:bottom w:val="nil"/>
          <w:right w:val="nil"/>
          <w:between w:val="nil"/>
        </w:pBdr>
        <w:spacing w:after="120"/>
        <w:rPr>
          <w:rFonts w:hint="cs"/>
          <w:color w:val="000000"/>
          <w:sz w:val="24"/>
          <w:szCs w:val="24"/>
        </w:rPr>
      </w:pPr>
      <w:r w:rsidRPr="00F678E9">
        <w:rPr>
          <w:rFonts w:hint="cs"/>
          <w:color w:val="000000"/>
          <w:sz w:val="24"/>
          <w:szCs w:val="24"/>
        </w:rPr>
        <w:t>1</w:t>
      </w:r>
      <w:r w:rsidRPr="00F678E9">
        <w:rPr>
          <w:rFonts w:hint="cs"/>
          <w:color w:val="000000"/>
          <w:sz w:val="24"/>
          <w:szCs w:val="24"/>
          <w:vertAlign w:val="superscript"/>
        </w:rPr>
        <w:t>st</w:t>
      </w:r>
      <w:r w:rsidRPr="00F678E9">
        <w:rPr>
          <w:rFonts w:hint="cs"/>
          <w:color w:val="000000"/>
          <w:sz w:val="24"/>
          <w:szCs w:val="24"/>
        </w:rPr>
        <w:t xml:space="preserve"> Element in Array_1:  6</w:t>
      </w:r>
    </w:p>
    <w:p w14:paraId="3309AA1D" w14:textId="77777777" w:rsidR="00505371" w:rsidRPr="00F678E9" w:rsidRDefault="00505371" w:rsidP="00505371">
      <w:pPr>
        <w:widowControl w:val="0"/>
        <w:pBdr>
          <w:top w:val="nil"/>
          <w:left w:val="nil"/>
          <w:bottom w:val="nil"/>
          <w:right w:val="nil"/>
          <w:between w:val="nil"/>
        </w:pBdr>
        <w:spacing w:after="120"/>
        <w:rPr>
          <w:rFonts w:hint="cs"/>
          <w:color w:val="000000"/>
          <w:sz w:val="24"/>
          <w:szCs w:val="24"/>
        </w:rPr>
      </w:pPr>
      <w:r w:rsidRPr="00F678E9">
        <w:rPr>
          <w:rFonts w:hint="cs"/>
          <w:color w:val="000000"/>
          <w:sz w:val="24"/>
          <w:szCs w:val="24"/>
        </w:rPr>
        <w:t>1</w:t>
      </w:r>
      <w:r w:rsidRPr="00F678E9">
        <w:rPr>
          <w:rFonts w:hint="cs"/>
          <w:color w:val="000000"/>
          <w:sz w:val="24"/>
          <w:szCs w:val="24"/>
          <w:vertAlign w:val="superscript"/>
        </w:rPr>
        <w:t>st</w:t>
      </w:r>
      <w:r w:rsidRPr="00F678E9">
        <w:rPr>
          <w:rFonts w:hint="cs"/>
          <w:color w:val="000000"/>
          <w:sz w:val="24"/>
          <w:szCs w:val="24"/>
        </w:rPr>
        <w:t xml:space="preserve"> Element in Array_2: 000110</w:t>
      </w:r>
    </w:p>
    <w:p w14:paraId="14CFF161" w14:textId="77777777" w:rsidR="00505371" w:rsidRPr="00F678E9" w:rsidRDefault="00505371" w:rsidP="00505371">
      <w:pPr>
        <w:widowControl w:val="0"/>
        <w:pBdr>
          <w:top w:val="nil"/>
          <w:left w:val="nil"/>
          <w:bottom w:val="nil"/>
          <w:right w:val="nil"/>
          <w:between w:val="nil"/>
        </w:pBdr>
        <w:spacing w:after="120"/>
        <w:rPr>
          <w:rFonts w:hint="cs"/>
          <w:color w:val="000000"/>
          <w:sz w:val="24"/>
          <w:szCs w:val="24"/>
        </w:rPr>
      </w:pPr>
      <w:r w:rsidRPr="00F678E9">
        <w:rPr>
          <w:rFonts w:hint="cs"/>
          <w:color w:val="000000"/>
          <w:sz w:val="24"/>
          <w:szCs w:val="24"/>
        </w:rPr>
        <w:t>2</w:t>
      </w:r>
      <w:r w:rsidRPr="00F678E9">
        <w:rPr>
          <w:rFonts w:hint="cs"/>
          <w:color w:val="000000"/>
          <w:sz w:val="24"/>
          <w:szCs w:val="24"/>
          <w:vertAlign w:val="superscript"/>
        </w:rPr>
        <w:t>nd</w:t>
      </w:r>
      <w:r w:rsidRPr="00F678E9">
        <w:rPr>
          <w:rFonts w:hint="cs"/>
          <w:color w:val="000000"/>
          <w:sz w:val="24"/>
          <w:szCs w:val="24"/>
        </w:rPr>
        <w:t xml:space="preserve"> Element in Array_1:  33</w:t>
      </w:r>
    </w:p>
    <w:p w14:paraId="086BDDB9" w14:textId="77777777" w:rsidR="00505371" w:rsidRPr="00F678E9" w:rsidRDefault="00505371" w:rsidP="00505371">
      <w:pPr>
        <w:widowControl w:val="0"/>
        <w:pBdr>
          <w:top w:val="nil"/>
          <w:left w:val="nil"/>
          <w:bottom w:val="nil"/>
          <w:right w:val="nil"/>
          <w:between w:val="nil"/>
        </w:pBdr>
        <w:spacing w:after="120"/>
        <w:rPr>
          <w:rFonts w:hint="cs"/>
          <w:color w:val="000000"/>
          <w:sz w:val="24"/>
          <w:szCs w:val="24"/>
        </w:rPr>
      </w:pPr>
      <w:r w:rsidRPr="00F678E9">
        <w:rPr>
          <w:rFonts w:hint="cs"/>
          <w:color w:val="000000"/>
          <w:sz w:val="24"/>
          <w:szCs w:val="24"/>
        </w:rPr>
        <w:t>Error please input in the range 4 &amp; 32</w:t>
      </w:r>
    </w:p>
    <w:p w14:paraId="2D25C0A0" w14:textId="77777777" w:rsidR="00505371" w:rsidRPr="00F678E9" w:rsidRDefault="00505371" w:rsidP="00505371">
      <w:pPr>
        <w:widowControl w:val="0"/>
        <w:pBdr>
          <w:top w:val="nil"/>
          <w:left w:val="nil"/>
          <w:bottom w:val="nil"/>
          <w:right w:val="nil"/>
          <w:between w:val="nil"/>
        </w:pBdr>
        <w:spacing w:after="120"/>
        <w:rPr>
          <w:rFonts w:hint="cs"/>
          <w:color w:val="000000"/>
          <w:sz w:val="24"/>
          <w:szCs w:val="24"/>
        </w:rPr>
      </w:pPr>
      <w:r w:rsidRPr="00F678E9">
        <w:rPr>
          <w:rFonts w:hint="cs"/>
          <w:color w:val="000000"/>
          <w:sz w:val="24"/>
          <w:szCs w:val="24"/>
        </w:rPr>
        <w:t>2</w:t>
      </w:r>
      <w:r w:rsidRPr="00F678E9">
        <w:rPr>
          <w:rFonts w:hint="cs"/>
          <w:color w:val="000000"/>
          <w:sz w:val="24"/>
          <w:szCs w:val="24"/>
          <w:vertAlign w:val="superscript"/>
        </w:rPr>
        <w:t>nd</w:t>
      </w:r>
      <w:r w:rsidRPr="00F678E9">
        <w:rPr>
          <w:rFonts w:hint="cs"/>
          <w:color w:val="000000"/>
          <w:sz w:val="24"/>
          <w:szCs w:val="24"/>
        </w:rPr>
        <w:t xml:space="preserve"> Element in Array_1:  32</w:t>
      </w:r>
    </w:p>
    <w:p w14:paraId="1C5B795E" w14:textId="77777777" w:rsidR="00505371" w:rsidRPr="00F678E9" w:rsidRDefault="00505371" w:rsidP="00505371">
      <w:pPr>
        <w:widowControl w:val="0"/>
        <w:pBdr>
          <w:top w:val="nil"/>
          <w:left w:val="nil"/>
          <w:bottom w:val="nil"/>
          <w:right w:val="nil"/>
          <w:between w:val="nil"/>
        </w:pBdr>
        <w:spacing w:after="120"/>
        <w:rPr>
          <w:rFonts w:hint="cs"/>
          <w:color w:val="000000"/>
          <w:sz w:val="24"/>
          <w:szCs w:val="24"/>
        </w:rPr>
      </w:pPr>
      <w:r w:rsidRPr="00F678E9">
        <w:rPr>
          <w:rFonts w:hint="cs"/>
          <w:color w:val="000000"/>
          <w:sz w:val="24"/>
          <w:szCs w:val="24"/>
        </w:rPr>
        <w:t>2</w:t>
      </w:r>
      <w:r w:rsidRPr="00F678E9">
        <w:rPr>
          <w:rFonts w:hint="cs"/>
          <w:color w:val="000000"/>
          <w:sz w:val="24"/>
          <w:szCs w:val="24"/>
          <w:vertAlign w:val="superscript"/>
        </w:rPr>
        <w:t>nd</w:t>
      </w:r>
      <w:r w:rsidRPr="00F678E9">
        <w:rPr>
          <w:rFonts w:hint="cs"/>
          <w:color w:val="000000"/>
          <w:sz w:val="24"/>
          <w:szCs w:val="24"/>
        </w:rPr>
        <w:t xml:space="preserve"> Element in Array_2:  100000</w:t>
      </w:r>
    </w:p>
    <w:p w14:paraId="7C4BCA4F" w14:textId="77777777" w:rsidR="00505371" w:rsidRPr="00F678E9" w:rsidRDefault="00505371" w:rsidP="00505371">
      <w:pPr>
        <w:widowControl w:val="0"/>
        <w:pBdr>
          <w:top w:val="nil"/>
          <w:left w:val="nil"/>
          <w:bottom w:val="nil"/>
          <w:right w:val="nil"/>
          <w:between w:val="nil"/>
        </w:pBdr>
        <w:spacing w:after="120"/>
        <w:rPr>
          <w:rFonts w:hint="cs"/>
          <w:color w:val="000000"/>
          <w:sz w:val="24"/>
          <w:szCs w:val="24"/>
        </w:rPr>
      </w:pPr>
      <w:r w:rsidRPr="00F678E9">
        <w:rPr>
          <w:rFonts w:hint="cs"/>
          <w:color w:val="000000"/>
          <w:sz w:val="24"/>
          <w:szCs w:val="24"/>
        </w:rPr>
        <w:t>2</w:t>
      </w:r>
      <w:r w:rsidRPr="00F678E9">
        <w:rPr>
          <w:rFonts w:hint="cs"/>
          <w:color w:val="000000"/>
          <w:sz w:val="24"/>
          <w:szCs w:val="24"/>
          <w:vertAlign w:val="superscript"/>
        </w:rPr>
        <w:t>nd</w:t>
      </w:r>
      <w:r w:rsidRPr="00F678E9">
        <w:rPr>
          <w:rFonts w:hint="cs"/>
          <w:color w:val="000000"/>
          <w:sz w:val="24"/>
          <w:szCs w:val="24"/>
        </w:rPr>
        <w:t xml:space="preserve"> Element in Array_1:  -1</w:t>
      </w:r>
    </w:p>
    <w:p w14:paraId="029D3DA0" w14:textId="77777777" w:rsidR="00505371" w:rsidRPr="00F678E9" w:rsidRDefault="00505371" w:rsidP="00505371">
      <w:pPr>
        <w:widowControl w:val="0"/>
        <w:pBdr>
          <w:top w:val="nil"/>
          <w:left w:val="nil"/>
          <w:bottom w:val="nil"/>
          <w:right w:val="nil"/>
          <w:between w:val="nil"/>
        </w:pBdr>
        <w:spacing w:after="120"/>
        <w:rPr>
          <w:rFonts w:hint="cs"/>
          <w:color w:val="000000"/>
          <w:sz w:val="24"/>
          <w:szCs w:val="24"/>
        </w:rPr>
      </w:pPr>
      <w:r w:rsidRPr="00F678E9">
        <w:rPr>
          <w:rFonts w:hint="cs"/>
          <w:color w:val="000000"/>
          <w:sz w:val="24"/>
          <w:szCs w:val="24"/>
        </w:rPr>
        <w:lastRenderedPageBreak/>
        <w:t xml:space="preserve">Thank you for input. </w:t>
      </w:r>
    </w:p>
    <w:p w14:paraId="6551DF97" w14:textId="77777777" w:rsidR="00505371" w:rsidRPr="00F678E9" w:rsidRDefault="00505371" w:rsidP="00505371">
      <w:pPr>
        <w:widowControl w:val="0"/>
        <w:pBdr>
          <w:top w:val="nil"/>
          <w:left w:val="nil"/>
          <w:bottom w:val="nil"/>
          <w:right w:val="nil"/>
          <w:between w:val="nil"/>
        </w:pBdr>
        <w:spacing w:after="120"/>
        <w:rPr>
          <w:rFonts w:hint="cs"/>
          <w:color w:val="000000"/>
          <w:sz w:val="24"/>
          <w:szCs w:val="24"/>
        </w:rPr>
      </w:pPr>
      <w:r w:rsidRPr="00F678E9">
        <w:rPr>
          <w:rFonts w:hint="cs"/>
          <w:color w:val="000000"/>
          <w:sz w:val="24"/>
          <w:szCs w:val="24"/>
        </w:rPr>
        <w:t xml:space="preserve">Both arrays are same in Binary value Congrats. </w:t>
      </w:r>
    </w:p>
    <w:p w14:paraId="10FB941B" w14:textId="77777777" w:rsidR="00505371" w:rsidRPr="00F678E9" w:rsidRDefault="00505371" w:rsidP="00505371">
      <w:pPr>
        <w:widowControl w:val="0"/>
        <w:pBdr>
          <w:top w:val="nil"/>
          <w:left w:val="nil"/>
          <w:bottom w:val="nil"/>
          <w:right w:val="nil"/>
          <w:between w:val="nil"/>
        </w:pBdr>
        <w:spacing w:after="120"/>
        <w:rPr>
          <w:rFonts w:hint="cs"/>
          <w:b/>
          <w:color w:val="000000"/>
          <w:sz w:val="24"/>
          <w:szCs w:val="24"/>
        </w:rPr>
      </w:pPr>
      <w:r w:rsidRPr="00F678E9">
        <w:rPr>
          <w:rFonts w:hint="cs"/>
          <w:b/>
          <w:color w:val="000000"/>
          <w:sz w:val="24"/>
          <w:szCs w:val="24"/>
        </w:rPr>
        <w:t>Note: If the actual binary value of any variable in array_1 is not equal to binary value entered in array_2 then the arrays are not same.</w:t>
      </w:r>
    </w:p>
    <w:p w14:paraId="7FA1F673" w14:textId="552F3B56" w:rsidR="00EA788F" w:rsidRPr="00F678E9" w:rsidRDefault="00EA788F" w:rsidP="00FE02ED">
      <w:pPr>
        <w:rPr>
          <w:rFonts w:hint="cs"/>
          <w:b/>
          <w:sz w:val="24"/>
          <w:szCs w:val="24"/>
        </w:rPr>
      </w:pPr>
      <w:r w:rsidRPr="00F678E9">
        <w:rPr>
          <w:rFonts w:hint="cs"/>
          <w:b/>
          <w:sz w:val="24"/>
          <w:szCs w:val="24"/>
        </w:rPr>
        <w:t xml:space="preserve">Question no </w:t>
      </w:r>
      <w:r w:rsidR="00403A40" w:rsidRPr="00F678E9">
        <w:rPr>
          <w:rFonts w:hint="cs"/>
          <w:b/>
          <w:sz w:val="24"/>
          <w:szCs w:val="24"/>
        </w:rPr>
        <w:t>3</w:t>
      </w:r>
      <w:r w:rsidRPr="00F678E9">
        <w:rPr>
          <w:rFonts w:hint="cs"/>
          <w:b/>
          <w:sz w:val="24"/>
          <w:szCs w:val="24"/>
        </w:rPr>
        <w:t xml:space="preserve">: </w:t>
      </w:r>
    </w:p>
    <w:p w14:paraId="10042F9B" w14:textId="77777777" w:rsidR="00F678E9" w:rsidRPr="00F678E9" w:rsidRDefault="00F678E9" w:rsidP="00FE02ED">
      <w:pPr>
        <w:rPr>
          <w:rFonts w:hint="cs"/>
          <w:b/>
          <w:sz w:val="24"/>
          <w:szCs w:val="24"/>
        </w:rPr>
      </w:pPr>
    </w:p>
    <w:p w14:paraId="137F780F" w14:textId="065BD249" w:rsidR="00000CCE" w:rsidRPr="00F678E9" w:rsidRDefault="00DF5FF8" w:rsidP="00B000BF">
      <w:pPr>
        <w:spacing w:line="360" w:lineRule="auto"/>
        <w:jc w:val="both"/>
        <w:rPr>
          <w:rFonts w:hint="cs"/>
          <w:sz w:val="24"/>
          <w:szCs w:val="24"/>
        </w:rPr>
      </w:pPr>
      <w:r w:rsidRPr="00F678E9">
        <w:rPr>
          <w:rFonts w:hint="cs"/>
          <w:sz w:val="24"/>
          <w:szCs w:val="24"/>
        </w:rPr>
        <w:t xml:space="preserve">Write a program that inputs the number of rows and columns from the user. It then inputs the elements to store in the matrix. The program calculates the sum of each row and each column and displays on the screen. If it is square matrix. It also calculates the sum of diagonal elements and displays it on screen.  </w:t>
      </w:r>
    </w:p>
    <w:p w14:paraId="6C65A73E" w14:textId="6081D03A" w:rsidR="00DF5FF8" w:rsidRPr="00F678E9" w:rsidRDefault="005A62F2" w:rsidP="003E3BF8">
      <w:pPr>
        <w:spacing w:line="360" w:lineRule="auto"/>
        <w:jc w:val="both"/>
        <w:rPr>
          <w:rFonts w:hint="cs"/>
          <w:b/>
          <w:bCs/>
          <w:sz w:val="24"/>
          <w:szCs w:val="24"/>
        </w:rPr>
      </w:pPr>
      <w:r>
        <w:rPr>
          <w:b/>
          <w:bCs/>
          <w:noProof/>
          <w:sz w:val="24"/>
          <w:szCs w:val="24"/>
        </w:rPr>
        <w:pict w14:anchorId="2422C0F6">
          <v:shapetype id="_x0000_t202" coordsize="21600,21600" o:spt="202" path="m,l,21600r21600,l21600,xe">
            <v:stroke joinstyle="miter"/>
            <v:path gradientshapeok="t" o:connecttype="rect"/>
          </v:shapetype>
          <v:shape id="_x0000_s1026" type="#_x0000_t202" alt="" style="position:absolute;left:0;text-align:left;margin-left:.8pt;margin-top:19.9pt;width:231pt;height:124.2pt;z-index:251661312;mso-wrap-style:square;mso-wrap-edited:f;mso-width-percent:0;mso-height-percent:0;mso-width-percent:0;mso-height-percent:0;v-text-anchor:top">
            <v:textbox style="mso-next-textbox:#_x0000_s1026">
              <w:txbxContent>
                <w:p w14:paraId="17C1C702" w14:textId="524E2D35" w:rsidR="003E3BF8" w:rsidRDefault="003E3BF8" w:rsidP="003E3BF8">
                  <w:r>
                    <w:t>Enter number of rows and columns in matrix:</w:t>
                  </w:r>
                </w:p>
                <w:p w14:paraId="4D21A5D1" w14:textId="45A35E1E" w:rsidR="003E3BF8" w:rsidRDefault="003E3BF8" w:rsidP="003E3BF8">
                  <w:r>
                    <w:t>3 3</w:t>
                  </w:r>
                </w:p>
                <w:p w14:paraId="275E80D6" w14:textId="7827CF7E" w:rsidR="003E3BF8" w:rsidRDefault="003E3BF8" w:rsidP="003E3BF8">
                  <w:r>
                    <w:t>Enter elements of matrix:</w:t>
                  </w:r>
                </w:p>
                <w:p w14:paraId="2A501846" w14:textId="06206B8C" w:rsidR="003E3BF8" w:rsidRDefault="003E3BF8" w:rsidP="003E3BF8">
                  <w:r>
                    <w:t>9 8 7 6 5 4 3 2 1</w:t>
                  </w:r>
                </w:p>
                <w:p w14:paraId="24CA973A" w14:textId="2B85CE99" w:rsidR="003E3BF8" w:rsidRDefault="003E3BF8" w:rsidP="003E3BF8">
                  <w:r>
                    <w:t>Row sum and column sum:</w:t>
                  </w:r>
                </w:p>
                <w:p w14:paraId="4753A0B8" w14:textId="78B0D389" w:rsidR="003E3BF8" w:rsidRDefault="003E3BF8" w:rsidP="003E3BF8">
                  <w:r>
                    <w:t xml:space="preserve">9      8     7    </w:t>
                  </w:r>
                  <w:r w:rsidRPr="003E3BF8">
                    <w:rPr>
                      <w:b/>
                      <w:bCs/>
                    </w:rPr>
                    <w:t>24</w:t>
                  </w:r>
                </w:p>
                <w:p w14:paraId="624232E4" w14:textId="64A978A9" w:rsidR="003E3BF8" w:rsidRDefault="003E3BF8" w:rsidP="003E3BF8">
                  <w:r>
                    <w:t xml:space="preserve">6      5     4    </w:t>
                  </w:r>
                  <w:r w:rsidRPr="003E3BF8">
                    <w:rPr>
                      <w:b/>
                      <w:bCs/>
                    </w:rPr>
                    <w:t>15</w:t>
                  </w:r>
                </w:p>
                <w:p w14:paraId="4A8179AF" w14:textId="55EF6AED" w:rsidR="003E3BF8" w:rsidRDefault="003E3BF8" w:rsidP="003E3BF8">
                  <w:r>
                    <w:t xml:space="preserve">3      2     1     </w:t>
                  </w:r>
                  <w:r w:rsidRPr="003E3BF8">
                    <w:rPr>
                      <w:b/>
                      <w:bCs/>
                    </w:rPr>
                    <w:t>6</w:t>
                  </w:r>
                </w:p>
                <w:p w14:paraId="122BD5BA" w14:textId="2AB32803" w:rsidR="003E3BF8" w:rsidRPr="00E60952" w:rsidRDefault="003E3BF8" w:rsidP="003E3BF8">
                  <w:pPr>
                    <w:rPr>
                      <w:b/>
                      <w:bCs/>
                    </w:rPr>
                  </w:pPr>
                  <w:r w:rsidRPr="00E60952">
                    <w:rPr>
                      <w:b/>
                      <w:bCs/>
                    </w:rPr>
                    <w:t>18   15   12</w:t>
                  </w:r>
                </w:p>
              </w:txbxContent>
            </v:textbox>
          </v:shape>
        </w:pict>
      </w:r>
      <w:r w:rsidR="003E3BF8" w:rsidRPr="00F678E9">
        <w:rPr>
          <w:rFonts w:hint="cs"/>
          <w:b/>
          <w:bCs/>
          <w:sz w:val="24"/>
          <w:szCs w:val="24"/>
        </w:rPr>
        <w:t>Example:</w:t>
      </w:r>
    </w:p>
    <w:p w14:paraId="4A59B16E" w14:textId="6BCE32DA" w:rsidR="003E3BF8" w:rsidRPr="00F678E9" w:rsidRDefault="003E3BF8" w:rsidP="003E3BF8">
      <w:pPr>
        <w:spacing w:line="360" w:lineRule="auto"/>
        <w:jc w:val="both"/>
        <w:rPr>
          <w:rFonts w:hint="cs"/>
          <w:b/>
          <w:bCs/>
          <w:sz w:val="24"/>
          <w:szCs w:val="24"/>
        </w:rPr>
      </w:pPr>
    </w:p>
    <w:p w14:paraId="0E1CED36" w14:textId="06C4E6A5" w:rsidR="003E3BF8" w:rsidRPr="00F678E9" w:rsidRDefault="003E3BF8" w:rsidP="003E3BF8">
      <w:pPr>
        <w:spacing w:line="360" w:lineRule="auto"/>
        <w:jc w:val="both"/>
        <w:rPr>
          <w:rFonts w:hint="cs"/>
          <w:b/>
          <w:bCs/>
          <w:sz w:val="24"/>
          <w:szCs w:val="24"/>
        </w:rPr>
      </w:pPr>
    </w:p>
    <w:p w14:paraId="4AD0F9FE" w14:textId="4E136C00" w:rsidR="003E3BF8" w:rsidRPr="00F678E9" w:rsidRDefault="003E3BF8" w:rsidP="003E3BF8">
      <w:pPr>
        <w:spacing w:line="360" w:lineRule="auto"/>
        <w:jc w:val="both"/>
        <w:rPr>
          <w:rFonts w:hint="cs"/>
          <w:b/>
          <w:bCs/>
          <w:sz w:val="24"/>
          <w:szCs w:val="24"/>
        </w:rPr>
      </w:pPr>
    </w:p>
    <w:p w14:paraId="5A2316F6" w14:textId="0F34C8D7" w:rsidR="003E3BF8" w:rsidRPr="00F678E9" w:rsidRDefault="003E3BF8" w:rsidP="003E3BF8">
      <w:pPr>
        <w:spacing w:line="360" w:lineRule="auto"/>
        <w:jc w:val="both"/>
        <w:rPr>
          <w:rFonts w:hint="cs"/>
          <w:b/>
          <w:bCs/>
          <w:sz w:val="24"/>
          <w:szCs w:val="24"/>
        </w:rPr>
      </w:pPr>
    </w:p>
    <w:p w14:paraId="7709A20A" w14:textId="479A53D7" w:rsidR="003E3BF8" w:rsidRPr="00F678E9" w:rsidRDefault="003E3BF8" w:rsidP="003E3BF8">
      <w:pPr>
        <w:spacing w:line="360" w:lineRule="auto"/>
        <w:jc w:val="both"/>
        <w:rPr>
          <w:rFonts w:hint="cs"/>
          <w:b/>
          <w:bCs/>
          <w:sz w:val="24"/>
          <w:szCs w:val="24"/>
        </w:rPr>
      </w:pPr>
    </w:p>
    <w:p w14:paraId="068F42D7" w14:textId="4103DC84" w:rsidR="003E3BF8" w:rsidRPr="00F678E9" w:rsidRDefault="003E3BF8" w:rsidP="003E3BF8">
      <w:pPr>
        <w:spacing w:line="360" w:lineRule="auto"/>
        <w:jc w:val="both"/>
        <w:rPr>
          <w:rFonts w:hint="cs"/>
          <w:b/>
          <w:bCs/>
          <w:sz w:val="24"/>
          <w:szCs w:val="24"/>
        </w:rPr>
      </w:pPr>
    </w:p>
    <w:p w14:paraId="4D5A36FA" w14:textId="77777777" w:rsidR="003E3BF8" w:rsidRPr="00F678E9" w:rsidRDefault="003E3BF8" w:rsidP="003E3BF8">
      <w:pPr>
        <w:spacing w:line="360" w:lineRule="auto"/>
        <w:jc w:val="both"/>
        <w:rPr>
          <w:rFonts w:hint="cs"/>
          <w:b/>
          <w:bCs/>
          <w:sz w:val="24"/>
          <w:szCs w:val="24"/>
        </w:rPr>
      </w:pPr>
    </w:p>
    <w:p w14:paraId="6D314D13" w14:textId="2257343E" w:rsidR="00DF5FF8" w:rsidRPr="00B805C2" w:rsidRDefault="003D5EA0" w:rsidP="00B805C2">
      <w:pPr>
        <w:spacing w:line="360" w:lineRule="auto"/>
        <w:jc w:val="both"/>
        <w:rPr>
          <w:rFonts w:hint="cs"/>
          <w:b/>
          <w:bCs/>
          <w:sz w:val="24"/>
          <w:szCs w:val="24"/>
        </w:rPr>
      </w:pPr>
      <w:r w:rsidRPr="00F678E9">
        <w:rPr>
          <w:rFonts w:hint="cs"/>
          <w:b/>
          <w:bCs/>
          <w:sz w:val="24"/>
          <w:szCs w:val="24"/>
        </w:rPr>
        <w:t xml:space="preserve">Question no </w:t>
      </w:r>
      <w:r w:rsidR="00F678E9" w:rsidRPr="00F678E9">
        <w:rPr>
          <w:rFonts w:hint="cs"/>
          <w:b/>
          <w:bCs/>
          <w:sz w:val="24"/>
          <w:szCs w:val="24"/>
        </w:rPr>
        <w:t>4</w:t>
      </w:r>
      <w:r w:rsidRPr="00F678E9">
        <w:rPr>
          <w:rFonts w:hint="cs"/>
          <w:b/>
          <w:bCs/>
          <w:sz w:val="24"/>
          <w:szCs w:val="24"/>
        </w:rPr>
        <w:t xml:space="preserve">: </w:t>
      </w:r>
    </w:p>
    <w:p w14:paraId="6DE83EED" w14:textId="77777777" w:rsidR="00F678E9" w:rsidRPr="00F678E9" w:rsidRDefault="00F678E9" w:rsidP="00F678E9">
      <w:pPr>
        <w:pStyle w:val="NormalWeb"/>
        <w:shd w:val="clear" w:color="auto" w:fill="FFFFFF"/>
        <w:rPr>
          <w:rFonts w:hint="cs"/>
        </w:rPr>
      </w:pPr>
      <w:proofErr w:type="spellStart"/>
      <w:r w:rsidRPr="00F678E9">
        <w:rPr>
          <w:rFonts w:hint="cs"/>
        </w:rPr>
        <w:t>i</w:t>
      </w:r>
      <w:proofErr w:type="spellEnd"/>
      <w:r w:rsidRPr="00F678E9">
        <w:rPr>
          <w:rFonts w:hint="cs"/>
        </w:rPr>
        <w:t xml:space="preserve">) Write a function char** </w:t>
      </w:r>
      <w:proofErr w:type="spellStart"/>
      <w:proofErr w:type="gramStart"/>
      <w:r w:rsidRPr="00F678E9">
        <w:rPr>
          <w:rFonts w:hint="cs"/>
        </w:rPr>
        <w:t>AllocateMemory</w:t>
      </w:r>
      <w:proofErr w:type="spellEnd"/>
      <w:r w:rsidRPr="00F678E9">
        <w:rPr>
          <w:rFonts w:hint="cs"/>
        </w:rPr>
        <w:t>(</w:t>
      </w:r>
      <w:proofErr w:type="gramEnd"/>
      <w:r w:rsidRPr="00F678E9">
        <w:rPr>
          <w:rFonts w:hint="cs"/>
        </w:rPr>
        <w:t xml:space="preserve">int&amp; rows, int&amp; cols) that takes size of matrix (rows and columns) from user, allocates memory for the matrix and return its pointer. </w:t>
      </w:r>
    </w:p>
    <w:p w14:paraId="01C30117" w14:textId="77777777" w:rsidR="00F678E9" w:rsidRPr="00F678E9" w:rsidRDefault="00F678E9" w:rsidP="00F678E9">
      <w:pPr>
        <w:pStyle w:val="NormalWeb"/>
        <w:shd w:val="clear" w:color="auto" w:fill="FFFFFF"/>
        <w:rPr>
          <w:rFonts w:hint="cs"/>
        </w:rPr>
      </w:pPr>
      <w:r w:rsidRPr="00F678E9">
        <w:rPr>
          <w:rFonts w:hint="cs"/>
        </w:rPr>
        <w:t xml:space="preserve">ii) Write a function void </w:t>
      </w:r>
      <w:proofErr w:type="spellStart"/>
      <w:proofErr w:type="gramStart"/>
      <w:r w:rsidRPr="00F678E9">
        <w:rPr>
          <w:rFonts w:hint="cs"/>
        </w:rPr>
        <w:t>InputMatrix</w:t>
      </w:r>
      <w:proofErr w:type="spellEnd"/>
      <w:r w:rsidRPr="00F678E9">
        <w:rPr>
          <w:rFonts w:hint="cs"/>
        </w:rPr>
        <w:t>(</w:t>
      </w:r>
      <w:proofErr w:type="gramEnd"/>
      <w:r w:rsidRPr="00F678E9">
        <w:rPr>
          <w:rFonts w:hint="cs"/>
        </w:rPr>
        <w:t xml:space="preserve">char** matrix, const int rows, const int cols) which takes input the values in matrix from user(console). </w:t>
      </w:r>
    </w:p>
    <w:p w14:paraId="310D6D8E" w14:textId="77777777" w:rsidR="00F678E9" w:rsidRPr="00F678E9" w:rsidRDefault="00F678E9" w:rsidP="00F678E9">
      <w:pPr>
        <w:pStyle w:val="NormalWeb"/>
        <w:shd w:val="clear" w:color="auto" w:fill="FFFFFF"/>
        <w:rPr>
          <w:rFonts w:hint="cs"/>
        </w:rPr>
      </w:pPr>
      <w:r w:rsidRPr="00F678E9">
        <w:rPr>
          <w:rFonts w:hint="cs"/>
        </w:rPr>
        <w:t xml:space="preserve">iii) Write a function void </w:t>
      </w:r>
      <w:proofErr w:type="spellStart"/>
      <w:proofErr w:type="gramStart"/>
      <w:r w:rsidRPr="00F678E9">
        <w:rPr>
          <w:rFonts w:hint="cs"/>
        </w:rPr>
        <w:t>DisplayMatrix</w:t>
      </w:r>
      <w:proofErr w:type="spellEnd"/>
      <w:r w:rsidRPr="00F678E9">
        <w:rPr>
          <w:rFonts w:hint="cs"/>
        </w:rPr>
        <w:t>(</w:t>
      </w:r>
      <w:proofErr w:type="gramEnd"/>
      <w:r w:rsidRPr="00F678E9">
        <w:rPr>
          <w:rFonts w:hint="cs"/>
        </w:rPr>
        <w:t xml:space="preserve">char** matrix, const int&amp; rows, const int&amp; cols) that displays the matrix in proper format. </w:t>
      </w:r>
    </w:p>
    <w:p w14:paraId="6B309BC8" w14:textId="77777777" w:rsidR="00F678E9" w:rsidRPr="00F678E9" w:rsidRDefault="00F678E9" w:rsidP="00F678E9">
      <w:pPr>
        <w:pStyle w:val="NormalWeb"/>
        <w:shd w:val="clear" w:color="auto" w:fill="FFFFFF"/>
        <w:rPr>
          <w:rFonts w:hint="cs"/>
        </w:rPr>
      </w:pPr>
      <w:r w:rsidRPr="00F678E9">
        <w:rPr>
          <w:rFonts w:hint="cs"/>
        </w:rPr>
        <w:t xml:space="preserve">iv) Write a function that does the following: </w:t>
      </w:r>
    </w:p>
    <w:p w14:paraId="42D5252B" w14:textId="77777777" w:rsidR="00F678E9" w:rsidRPr="00F678E9" w:rsidRDefault="00F678E9" w:rsidP="00F678E9">
      <w:pPr>
        <w:pStyle w:val="NormalWeb"/>
        <w:numPr>
          <w:ilvl w:val="0"/>
          <w:numId w:val="19"/>
        </w:numPr>
        <w:shd w:val="clear" w:color="auto" w:fill="FFFFFF"/>
        <w:rPr>
          <w:rFonts w:hint="cs"/>
        </w:rPr>
      </w:pPr>
      <w:r w:rsidRPr="00F678E9">
        <w:rPr>
          <w:rFonts w:hint="cs"/>
        </w:rPr>
        <w:sym w:font="Symbol" w:char="F0B7"/>
      </w:r>
      <w:r w:rsidRPr="00F678E9">
        <w:rPr>
          <w:rFonts w:hint="cs"/>
        </w:rPr>
        <w:t xml:space="preserve">  Creates three dynamic char arrays namely alphabets, numbers, and </w:t>
      </w:r>
      <w:proofErr w:type="spellStart"/>
      <w:proofErr w:type="gramStart"/>
      <w:r w:rsidRPr="00F678E9">
        <w:rPr>
          <w:rFonts w:hint="cs"/>
        </w:rPr>
        <w:t>specialchar</w:t>
      </w:r>
      <w:proofErr w:type="spellEnd"/>
      <w:r w:rsidRPr="00F678E9">
        <w:rPr>
          <w:rFonts w:hint="cs"/>
        </w:rPr>
        <w:t>.(</w:t>
      </w:r>
      <w:proofErr w:type="gramEnd"/>
      <w:r w:rsidRPr="00F678E9">
        <w:rPr>
          <w:rFonts w:hint="cs"/>
        </w:rPr>
        <w:t xml:space="preserve">Define the sizes yourself). </w:t>
      </w:r>
    </w:p>
    <w:p w14:paraId="05FFB07A" w14:textId="77777777" w:rsidR="00F678E9" w:rsidRPr="00F678E9" w:rsidRDefault="00F678E9" w:rsidP="00F678E9">
      <w:pPr>
        <w:pStyle w:val="NormalWeb"/>
        <w:numPr>
          <w:ilvl w:val="0"/>
          <w:numId w:val="19"/>
        </w:numPr>
        <w:shd w:val="clear" w:color="auto" w:fill="FFFFFF"/>
        <w:rPr>
          <w:rFonts w:hint="cs"/>
        </w:rPr>
      </w:pPr>
      <w:r w:rsidRPr="00F678E9">
        <w:rPr>
          <w:rFonts w:hint="cs"/>
        </w:rPr>
        <w:sym w:font="Symbol" w:char="F0B7"/>
      </w:r>
      <w:r w:rsidRPr="00F678E9">
        <w:rPr>
          <w:rFonts w:hint="cs"/>
        </w:rPr>
        <w:t xml:space="preserve">  Iterate the 2D array and separate alphabet elements and save them in the alphabets array, separate number elements and save them in numbers array and separate special character elements and save them in the </w:t>
      </w:r>
      <w:proofErr w:type="spellStart"/>
      <w:r w:rsidRPr="00F678E9">
        <w:rPr>
          <w:rFonts w:hint="cs"/>
        </w:rPr>
        <w:t>specialchar</w:t>
      </w:r>
      <w:proofErr w:type="spellEnd"/>
      <w:r w:rsidRPr="00F678E9">
        <w:rPr>
          <w:rFonts w:hint="cs"/>
        </w:rPr>
        <w:t xml:space="preserve"> array. </w:t>
      </w:r>
    </w:p>
    <w:p w14:paraId="3D21E13B" w14:textId="77777777" w:rsidR="00F678E9" w:rsidRPr="00F678E9" w:rsidRDefault="00F678E9" w:rsidP="00F678E9">
      <w:pPr>
        <w:pStyle w:val="NormalWeb"/>
        <w:numPr>
          <w:ilvl w:val="0"/>
          <w:numId w:val="19"/>
        </w:numPr>
        <w:shd w:val="clear" w:color="auto" w:fill="FFFFFF"/>
        <w:rPr>
          <w:rFonts w:hint="cs"/>
        </w:rPr>
      </w:pPr>
      <w:r w:rsidRPr="00F678E9">
        <w:rPr>
          <w:rFonts w:hint="cs"/>
        </w:rPr>
        <w:sym w:font="Symbol" w:char="F0B7"/>
      </w:r>
      <w:r w:rsidRPr="00F678E9">
        <w:rPr>
          <w:rFonts w:hint="cs"/>
        </w:rPr>
        <w:t xml:space="preserve">  The function returns the three arrays alphabets, numbers, and </w:t>
      </w:r>
      <w:proofErr w:type="spellStart"/>
      <w:r w:rsidRPr="00F678E9">
        <w:rPr>
          <w:rFonts w:hint="cs"/>
        </w:rPr>
        <w:t>specialchar</w:t>
      </w:r>
      <w:proofErr w:type="spellEnd"/>
      <w:r w:rsidRPr="00F678E9">
        <w:rPr>
          <w:rFonts w:hint="cs"/>
        </w:rPr>
        <w:t xml:space="preserve">. Note: The three arrays should not consume any extra space. Resize the arrays </w:t>
      </w:r>
    </w:p>
    <w:p w14:paraId="2C9B5EA6" w14:textId="067BF569" w:rsidR="00E55F03" w:rsidRPr="00F678E9" w:rsidRDefault="00F678E9" w:rsidP="00B805C2">
      <w:pPr>
        <w:pStyle w:val="NormalWeb"/>
        <w:shd w:val="clear" w:color="auto" w:fill="FFFFFF"/>
        <w:ind w:left="720"/>
        <w:rPr>
          <w:rFonts w:hint="cs"/>
        </w:rPr>
      </w:pPr>
      <w:r w:rsidRPr="00F678E9">
        <w:rPr>
          <w:rFonts w:hint="cs"/>
        </w:rPr>
        <w:t>accordingly.</w:t>
      </w:r>
      <w:r w:rsidRPr="00F678E9">
        <w:rPr>
          <w:rFonts w:hint="cs"/>
        </w:rPr>
        <w:br/>
        <w:t>For example, if the Sample Matrix is</w:t>
      </w:r>
      <w:r w:rsidRPr="00F678E9">
        <w:rPr>
          <w:rFonts w:hint="cs"/>
        </w:rPr>
        <w:br/>
        <w:t>A 1v @</w:t>
      </w:r>
      <w:r w:rsidRPr="00F678E9">
        <w:rPr>
          <w:rFonts w:hint="cs"/>
        </w:rPr>
        <w:br/>
        <w:t>+ 9s 6</w:t>
      </w:r>
      <w:r w:rsidRPr="00F678E9">
        <w:rPr>
          <w:rFonts w:hint="cs"/>
        </w:rPr>
        <w:br/>
      </w:r>
      <w:r w:rsidRPr="00F678E9">
        <w:rPr>
          <w:rFonts w:hint="cs"/>
        </w:rPr>
        <w:lastRenderedPageBreak/>
        <w:t>P # ^4</w:t>
      </w:r>
      <w:r w:rsidRPr="00F678E9">
        <w:rPr>
          <w:rFonts w:hint="cs"/>
        </w:rPr>
        <w:br/>
        <w:t>Your function will return the following arrays: alphabets = A v s P</w:t>
      </w:r>
      <w:r w:rsidRPr="00F678E9">
        <w:rPr>
          <w:rFonts w:hint="cs"/>
        </w:rPr>
        <w:br/>
        <w:t>numbers = 1 9 6 4</w:t>
      </w:r>
      <w:r w:rsidRPr="00F678E9">
        <w:rPr>
          <w:rFonts w:hint="cs"/>
        </w:rPr>
        <w:br/>
      </w:r>
      <w:proofErr w:type="spellStart"/>
      <w:r w:rsidRPr="00F678E9">
        <w:rPr>
          <w:rFonts w:hint="cs"/>
        </w:rPr>
        <w:t>specialchar</w:t>
      </w:r>
      <w:proofErr w:type="spellEnd"/>
      <w:r w:rsidRPr="00F678E9">
        <w:rPr>
          <w:rFonts w:hint="cs"/>
        </w:rPr>
        <w:t xml:space="preserve"> = @ + # ^ </w:t>
      </w:r>
    </w:p>
    <w:sectPr w:rsidR="00E55F03" w:rsidRPr="00F678E9" w:rsidSect="00A76251">
      <w:pgSz w:w="12240" w:h="15840"/>
      <w:pgMar w:top="1380" w:right="14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rlito">
    <w:altName w:val="Arial"/>
    <w:panose1 w:val="020B0604020202020204"/>
    <w:charset w:val="00"/>
    <w:family w:val="swiss"/>
    <w:pitch w:val="variable"/>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B394F"/>
    <w:multiLevelType w:val="hybridMultilevel"/>
    <w:tmpl w:val="30A8F5D4"/>
    <w:lvl w:ilvl="0" w:tplc="0C000001">
      <w:start w:val="1"/>
      <w:numFmt w:val="bullet"/>
      <w:lvlText w:val=""/>
      <w:lvlJc w:val="left"/>
      <w:pPr>
        <w:ind w:left="360" w:hanging="360"/>
      </w:pPr>
      <w:rPr>
        <w:rFonts w:ascii="Symbol" w:hAnsi="Symbol" w:hint="default"/>
      </w:rPr>
    </w:lvl>
    <w:lvl w:ilvl="1" w:tplc="0C000003">
      <w:start w:val="1"/>
      <w:numFmt w:val="bullet"/>
      <w:lvlText w:val="o"/>
      <w:lvlJc w:val="left"/>
      <w:pPr>
        <w:ind w:left="1080" w:hanging="360"/>
      </w:pPr>
      <w:rPr>
        <w:rFonts w:ascii="Courier New" w:hAnsi="Courier New" w:cs="Courier New" w:hint="default"/>
      </w:rPr>
    </w:lvl>
    <w:lvl w:ilvl="2" w:tplc="0C000005">
      <w:start w:val="1"/>
      <w:numFmt w:val="bullet"/>
      <w:lvlText w:val=""/>
      <w:lvlJc w:val="left"/>
      <w:pPr>
        <w:ind w:left="1800" w:hanging="360"/>
      </w:pPr>
      <w:rPr>
        <w:rFonts w:ascii="Wingdings" w:hAnsi="Wingdings" w:hint="default"/>
      </w:rPr>
    </w:lvl>
    <w:lvl w:ilvl="3" w:tplc="0C000001">
      <w:start w:val="1"/>
      <w:numFmt w:val="bullet"/>
      <w:lvlText w:val=""/>
      <w:lvlJc w:val="left"/>
      <w:pPr>
        <w:ind w:left="2520" w:hanging="360"/>
      </w:pPr>
      <w:rPr>
        <w:rFonts w:ascii="Symbol" w:hAnsi="Symbol" w:hint="default"/>
      </w:rPr>
    </w:lvl>
    <w:lvl w:ilvl="4" w:tplc="0C000003">
      <w:start w:val="1"/>
      <w:numFmt w:val="bullet"/>
      <w:lvlText w:val="o"/>
      <w:lvlJc w:val="left"/>
      <w:pPr>
        <w:ind w:left="3240" w:hanging="360"/>
      </w:pPr>
      <w:rPr>
        <w:rFonts w:ascii="Courier New" w:hAnsi="Courier New" w:cs="Courier New" w:hint="default"/>
      </w:rPr>
    </w:lvl>
    <w:lvl w:ilvl="5" w:tplc="0C000005">
      <w:start w:val="1"/>
      <w:numFmt w:val="bullet"/>
      <w:lvlText w:val=""/>
      <w:lvlJc w:val="left"/>
      <w:pPr>
        <w:ind w:left="3960" w:hanging="360"/>
      </w:pPr>
      <w:rPr>
        <w:rFonts w:ascii="Wingdings" w:hAnsi="Wingdings" w:hint="default"/>
      </w:rPr>
    </w:lvl>
    <w:lvl w:ilvl="6" w:tplc="0C000001">
      <w:start w:val="1"/>
      <w:numFmt w:val="bullet"/>
      <w:lvlText w:val=""/>
      <w:lvlJc w:val="left"/>
      <w:pPr>
        <w:ind w:left="4680" w:hanging="360"/>
      </w:pPr>
      <w:rPr>
        <w:rFonts w:ascii="Symbol" w:hAnsi="Symbol" w:hint="default"/>
      </w:rPr>
    </w:lvl>
    <w:lvl w:ilvl="7" w:tplc="0C000003">
      <w:start w:val="1"/>
      <w:numFmt w:val="bullet"/>
      <w:lvlText w:val="o"/>
      <w:lvlJc w:val="left"/>
      <w:pPr>
        <w:ind w:left="5400" w:hanging="360"/>
      </w:pPr>
      <w:rPr>
        <w:rFonts w:ascii="Courier New" w:hAnsi="Courier New" w:cs="Courier New" w:hint="default"/>
      </w:rPr>
    </w:lvl>
    <w:lvl w:ilvl="8" w:tplc="0C000005">
      <w:start w:val="1"/>
      <w:numFmt w:val="bullet"/>
      <w:lvlText w:val=""/>
      <w:lvlJc w:val="left"/>
      <w:pPr>
        <w:ind w:left="6120" w:hanging="360"/>
      </w:pPr>
      <w:rPr>
        <w:rFonts w:ascii="Wingdings" w:hAnsi="Wingdings" w:hint="default"/>
      </w:rPr>
    </w:lvl>
  </w:abstractNum>
  <w:abstractNum w:abstractNumId="1" w15:restartNumberingAfterBreak="0">
    <w:nsid w:val="09F35766"/>
    <w:multiLevelType w:val="hybridMultilevel"/>
    <w:tmpl w:val="647ED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F2F20"/>
    <w:multiLevelType w:val="hybridMultilevel"/>
    <w:tmpl w:val="8534A7F8"/>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6DE77FD"/>
    <w:multiLevelType w:val="multilevel"/>
    <w:tmpl w:val="0C88FD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30F2707"/>
    <w:multiLevelType w:val="hybridMultilevel"/>
    <w:tmpl w:val="F194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777FA"/>
    <w:multiLevelType w:val="hybridMultilevel"/>
    <w:tmpl w:val="9976B934"/>
    <w:lvl w:ilvl="0" w:tplc="7B725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869A3"/>
    <w:multiLevelType w:val="hybridMultilevel"/>
    <w:tmpl w:val="D180B554"/>
    <w:lvl w:ilvl="0" w:tplc="01F8DD0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0F248F"/>
    <w:multiLevelType w:val="hybridMultilevel"/>
    <w:tmpl w:val="F8C43BA0"/>
    <w:lvl w:ilvl="0" w:tplc="4A62E0F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47551"/>
    <w:multiLevelType w:val="hybridMultilevel"/>
    <w:tmpl w:val="E5B8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41319"/>
    <w:multiLevelType w:val="multilevel"/>
    <w:tmpl w:val="949E08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A9A02FF"/>
    <w:multiLevelType w:val="hybridMultilevel"/>
    <w:tmpl w:val="BF6ACA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0A66A2"/>
    <w:multiLevelType w:val="hybridMultilevel"/>
    <w:tmpl w:val="520C0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63155"/>
    <w:multiLevelType w:val="multilevel"/>
    <w:tmpl w:val="8C2C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04061"/>
    <w:multiLevelType w:val="hybridMultilevel"/>
    <w:tmpl w:val="2B3AB90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63805F9C"/>
    <w:multiLevelType w:val="hybridMultilevel"/>
    <w:tmpl w:val="12F22898"/>
    <w:lvl w:ilvl="0" w:tplc="0C000001">
      <w:start w:val="1"/>
      <w:numFmt w:val="bullet"/>
      <w:lvlText w:val=""/>
      <w:lvlJc w:val="left"/>
      <w:pPr>
        <w:ind w:left="360" w:hanging="360"/>
      </w:pPr>
      <w:rPr>
        <w:rFonts w:ascii="Symbol" w:hAnsi="Symbol" w:hint="default"/>
      </w:rPr>
    </w:lvl>
    <w:lvl w:ilvl="1" w:tplc="0C000003">
      <w:start w:val="1"/>
      <w:numFmt w:val="bullet"/>
      <w:lvlText w:val="o"/>
      <w:lvlJc w:val="left"/>
      <w:pPr>
        <w:ind w:left="1080" w:hanging="360"/>
      </w:pPr>
      <w:rPr>
        <w:rFonts w:ascii="Courier New" w:hAnsi="Courier New" w:cs="Courier New" w:hint="default"/>
      </w:rPr>
    </w:lvl>
    <w:lvl w:ilvl="2" w:tplc="0C000005">
      <w:start w:val="1"/>
      <w:numFmt w:val="bullet"/>
      <w:lvlText w:val=""/>
      <w:lvlJc w:val="left"/>
      <w:pPr>
        <w:ind w:left="1800" w:hanging="360"/>
      </w:pPr>
      <w:rPr>
        <w:rFonts w:ascii="Wingdings" w:hAnsi="Wingdings" w:hint="default"/>
      </w:rPr>
    </w:lvl>
    <w:lvl w:ilvl="3" w:tplc="0C000001">
      <w:start w:val="1"/>
      <w:numFmt w:val="bullet"/>
      <w:lvlText w:val=""/>
      <w:lvlJc w:val="left"/>
      <w:pPr>
        <w:ind w:left="2520" w:hanging="360"/>
      </w:pPr>
      <w:rPr>
        <w:rFonts w:ascii="Symbol" w:hAnsi="Symbol" w:hint="default"/>
      </w:rPr>
    </w:lvl>
    <w:lvl w:ilvl="4" w:tplc="0C000003">
      <w:start w:val="1"/>
      <w:numFmt w:val="bullet"/>
      <w:lvlText w:val="o"/>
      <w:lvlJc w:val="left"/>
      <w:pPr>
        <w:ind w:left="3240" w:hanging="360"/>
      </w:pPr>
      <w:rPr>
        <w:rFonts w:ascii="Courier New" w:hAnsi="Courier New" w:cs="Courier New" w:hint="default"/>
      </w:rPr>
    </w:lvl>
    <w:lvl w:ilvl="5" w:tplc="0C000005">
      <w:start w:val="1"/>
      <w:numFmt w:val="bullet"/>
      <w:lvlText w:val=""/>
      <w:lvlJc w:val="left"/>
      <w:pPr>
        <w:ind w:left="3960" w:hanging="360"/>
      </w:pPr>
      <w:rPr>
        <w:rFonts w:ascii="Wingdings" w:hAnsi="Wingdings" w:hint="default"/>
      </w:rPr>
    </w:lvl>
    <w:lvl w:ilvl="6" w:tplc="0C000001">
      <w:start w:val="1"/>
      <w:numFmt w:val="bullet"/>
      <w:lvlText w:val=""/>
      <w:lvlJc w:val="left"/>
      <w:pPr>
        <w:ind w:left="4680" w:hanging="360"/>
      </w:pPr>
      <w:rPr>
        <w:rFonts w:ascii="Symbol" w:hAnsi="Symbol" w:hint="default"/>
      </w:rPr>
    </w:lvl>
    <w:lvl w:ilvl="7" w:tplc="0C000003">
      <w:start w:val="1"/>
      <w:numFmt w:val="bullet"/>
      <w:lvlText w:val="o"/>
      <w:lvlJc w:val="left"/>
      <w:pPr>
        <w:ind w:left="5400" w:hanging="360"/>
      </w:pPr>
      <w:rPr>
        <w:rFonts w:ascii="Courier New" w:hAnsi="Courier New" w:cs="Courier New" w:hint="default"/>
      </w:rPr>
    </w:lvl>
    <w:lvl w:ilvl="8" w:tplc="0C000005">
      <w:start w:val="1"/>
      <w:numFmt w:val="bullet"/>
      <w:lvlText w:val=""/>
      <w:lvlJc w:val="left"/>
      <w:pPr>
        <w:ind w:left="6120" w:hanging="360"/>
      </w:pPr>
      <w:rPr>
        <w:rFonts w:ascii="Wingdings" w:hAnsi="Wingdings" w:hint="default"/>
      </w:rPr>
    </w:lvl>
  </w:abstractNum>
  <w:abstractNum w:abstractNumId="15" w15:restartNumberingAfterBreak="0">
    <w:nsid w:val="6EA57207"/>
    <w:multiLevelType w:val="multilevel"/>
    <w:tmpl w:val="AF9C9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96E3F5F"/>
    <w:multiLevelType w:val="hybridMultilevel"/>
    <w:tmpl w:val="D2C447D2"/>
    <w:lvl w:ilvl="0" w:tplc="B32A0A9C">
      <w:start w:val="1"/>
      <w:numFmt w:val="decimal"/>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C50680F"/>
    <w:multiLevelType w:val="hybridMultilevel"/>
    <w:tmpl w:val="A1282AA6"/>
    <w:lvl w:ilvl="0" w:tplc="8294F3EA">
      <w:start w:val="1"/>
      <w:numFmt w:val="lowerRoman"/>
      <w:lvlText w:val="%1)"/>
      <w:lvlJc w:val="left"/>
      <w:pPr>
        <w:ind w:left="1556" w:hanging="677"/>
      </w:pPr>
      <w:rPr>
        <w:rFonts w:ascii="Carlito" w:eastAsia="Carlito" w:hAnsi="Carlito" w:cs="Carlito" w:hint="default"/>
        <w:w w:val="102"/>
        <w:sz w:val="22"/>
        <w:szCs w:val="22"/>
        <w:lang w:val="en-US" w:eastAsia="en-US" w:bidi="ar-SA"/>
      </w:rPr>
    </w:lvl>
    <w:lvl w:ilvl="1" w:tplc="DB28419C">
      <w:numFmt w:val="bullet"/>
      <w:lvlText w:val="•"/>
      <w:lvlJc w:val="left"/>
      <w:pPr>
        <w:ind w:left="2424" w:hanging="677"/>
      </w:pPr>
      <w:rPr>
        <w:rFonts w:hint="default"/>
        <w:lang w:val="en-US" w:eastAsia="en-US" w:bidi="ar-SA"/>
      </w:rPr>
    </w:lvl>
    <w:lvl w:ilvl="2" w:tplc="81840FF8">
      <w:numFmt w:val="bullet"/>
      <w:lvlText w:val="•"/>
      <w:lvlJc w:val="left"/>
      <w:pPr>
        <w:ind w:left="3288" w:hanging="677"/>
      </w:pPr>
      <w:rPr>
        <w:rFonts w:hint="default"/>
        <w:lang w:val="en-US" w:eastAsia="en-US" w:bidi="ar-SA"/>
      </w:rPr>
    </w:lvl>
    <w:lvl w:ilvl="3" w:tplc="23386644">
      <w:numFmt w:val="bullet"/>
      <w:lvlText w:val="•"/>
      <w:lvlJc w:val="left"/>
      <w:pPr>
        <w:ind w:left="4152" w:hanging="677"/>
      </w:pPr>
      <w:rPr>
        <w:rFonts w:hint="default"/>
        <w:lang w:val="en-US" w:eastAsia="en-US" w:bidi="ar-SA"/>
      </w:rPr>
    </w:lvl>
    <w:lvl w:ilvl="4" w:tplc="9D08D624">
      <w:numFmt w:val="bullet"/>
      <w:lvlText w:val="•"/>
      <w:lvlJc w:val="left"/>
      <w:pPr>
        <w:ind w:left="5016" w:hanging="677"/>
      </w:pPr>
      <w:rPr>
        <w:rFonts w:hint="default"/>
        <w:lang w:val="en-US" w:eastAsia="en-US" w:bidi="ar-SA"/>
      </w:rPr>
    </w:lvl>
    <w:lvl w:ilvl="5" w:tplc="DC625474">
      <w:numFmt w:val="bullet"/>
      <w:lvlText w:val="•"/>
      <w:lvlJc w:val="left"/>
      <w:pPr>
        <w:ind w:left="5880" w:hanging="677"/>
      </w:pPr>
      <w:rPr>
        <w:rFonts w:hint="default"/>
        <w:lang w:val="en-US" w:eastAsia="en-US" w:bidi="ar-SA"/>
      </w:rPr>
    </w:lvl>
    <w:lvl w:ilvl="6" w:tplc="46EEA66A">
      <w:numFmt w:val="bullet"/>
      <w:lvlText w:val="•"/>
      <w:lvlJc w:val="left"/>
      <w:pPr>
        <w:ind w:left="6744" w:hanging="677"/>
      </w:pPr>
      <w:rPr>
        <w:rFonts w:hint="default"/>
        <w:lang w:val="en-US" w:eastAsia="en-US" w:bidi="ar-SA"/>
      </w:rPr>
    </w:lvl>
    <w:lvl w:ilvl="7" w:tplc="B7048CA8">
      <w:numFmt w:val="bullet"/>
      <w:lvlText w:val="•"/>
      <w:lvlJc w:val="left"/>
      <w:pPr>
        <w:ind w:left="7608" w:hanging="677"/>
      </w:pPr>
      <w:rPr>
        <w:rFonts w:hint="default"/>
        <w:lang w:val="en-US" w:eastAsia="en-US" w:bidi="ar-SA"/>
      </w:rPr>
    </w:lvl>
    <w:lvl w:ilvl="8" w:tplc="99CE20FA">
      <w:numFmt w:val="bullet"/>
      <w:lvlText w:val="•"/>
      <w:lvlJc w:val="left"/>
      <w:pPr>
        <w:ind w:left="8472" w:hanging="677"/>
      </w:pPr>
      <w:rPr>
        <w:rFonts w:hint="default"/>
        <w:lang w:val="en-US" w:eastAsia="en-US" w:bidi="ar-SA"/>
      </w:rPr>
    </w:lvl>
  </w:abstractNum>
  <w:abstractNum w:abstractNumId="18" w15:restartNumberingAfterBreak="0">
    <w:nsid w:val="7E235CF5"/>
    <w:multiLevelType w:val="hybridMultilevel"/>
    <w:tmpl w:val="DA98766A"/>
    <w:lvl w:ilvl="0" w:tplc="F2FA045E">
      <w:start w:val="60"/>
      <w:numFmt w:val="decimal"/>
      <w:lvlText w:val="%1"/>
      <w:lvlJc w:val="left"/>
      <w:pPr>
        <w:ind w:left="4344" w:hanging="360"/>
      </w:pPr>
      <w:rPr>
        <w:rFonts w:hint="default"/>
      </w:rPr>
    </w:lvl>
    <w:lvl w:ilvl="1" w:tplc="04090019" w:tentative="1">
      <w:start w:val="1"/>
      <w:numFmt w:val="lowerLetter"/>
      <w:lvlText w:val="%2."/>
      <w:lvlJc w:val="left"/>
      <w:pPr>
        <w:ind w:left="5064" w:hanging="360"/>
      </w:pPr>
    </w:lvl>
    <w:lvl w:ilvl="2" w:tplc="0409001B" w:tentative="1">
      <w:start w:val="1"/>
      <w:numFmt w:val="lowerRoman"/>
      <w:lvlText w:val="%3."/>
      <w:lvlJc w:val="right"/>
      <w:pPr>
        <w:ind w:left="5784" w:hanging="180"/>
      </w:pPr>
    </w:lvl>
    <w:lvl w:ilvl="3" w:tplc="0409000F" w:tentative="1">
      <w:start w:val="1"/>
      <w:numFmt w:val="decimal"/>
      <w:lvlText w:val="%4."/>
      <w:lvlJc w:val="left"/>
      <w:pPr>
        <w:ind w:left="6504" w:hanging="360"/>
      </w:pPr>
    </w:lvl>
    <w:lvl w:ilvl="4" w:tplc="04090019" w:tentative="1">
      <w:start w:val="1"/>
      <w:numFmt w:val="lowerLetter"/>
      <w:lvlText w:val="%5."/>
      <w:lvlJc w:val="left"/>
      <w:pPr>
        <w:ind w:left="7224" w:hanging="360"/>
      </w:pPr>
    </w:lvl>
    <w:lvl w:ilvl="5" w:tplc="0409001B" w:tentative="1">
      <w:start w:val="1"/>
      <w:numFmt w:val="lowerRoman"/>
      <w:lvlText w:val="%6."/>
      <w:lvlJc w:val="right"/>
      <w:pPr>
        <w:ind w:left="7944" w:hanging="180"/>
      </w:pPr>
    </w:lvl>
    <w:lvl w:ilvl="6" w:tplc="0409000F" w:tentative="1">
      <w:start w:val="1"/>
      <w:numFmt w:val="decimal"/>
      <w:lvlText w:val="%7."/>
      <w:lvlJc w:val="left"/>
      <w:pPr>
        <w:ind w:left="8664" w:hanging="360"/>
      </w:pPr>
    </w:lvl>
    <w:lvl w:ilvl="7" w:tplc="04090019" w:tentative="1">
      <w:start w:val="1"/>
      <w:numFmt w:val="lowerLetter"/>
      <w:lvlText w:val="%8."/>
      <w:lvlJc w:val="left"/>
      <w:pPr>
        <w:ind w:left="9384" w:hanging="360"/>
      </w:pPr>
    </w:lvl>
    <w:lvl w:ilvl="8" w:tplc="0409001B" w:tentative="1">
      <w:start w:val="1"/>
      <w:numFmt w:val="lowerRoman"/>
      <w:lvlText w:val="%9."/>
      <w:lvlJc w:val="right"/>
      <w:pPr>
        <w:ind w:left="10104" w:hanging="180"/>
      </w:pPr>
    </w:lvl>
  </w:abstractNum>
  <w:num w:numId="1">
    <w:abstractNumId w:val="3"/>
  </w:num>
  <w:num w:numId="2">
    <w:abstractNumId w:val="17"/>
  </w:num>
  <w:num w:numId="3">
    <w:abstractNumId w:val="8"/>
  </w:num>
  <w:num w:numId="4">
    <w:abstractNumId w:val="2"/>
  </w:num>
  <w:num w:numId="5">
    <w:abstractNumId w:val="5"/>
  </w:num>
  <w:num w:numId="6">
    <w:abstractNumId w:val="1"/>
  </w:num>
  <w:num w:numId="7">
    <w:abstractNumId w:val="10"/>
  </w:num>
  <w:num w:numId="8">
    <w:abstractNumId w:val="16"/>
  </w:num>
  <w:num w:numId="9">
    <w:abstractNumId w:val="7"/>
  </w:num>
  <w:num w:numId="10">
    <w:abstractNumId w:val="6"/>
  </w:num>
  <w:num w:numId="11">
    <w:abstractNumId w:val="13"/>
  </w:num>
  <w:num w:numId="12">
    <w:abstractNumId w:val="11"/>
  </w:num>
  <w:num w:numId="13">
    <w:abstractNumId w:val="18"/>
  </w:num>
  <w:num w:numId="14">
    <w:abstractNumId w:val="4"/>
  </w:num>
  <w:num w:numId="15">
    <w:abstractNumId w:val="14"/>
  </w:num>
  <w:num w:numId="16">
    <w:abstractNumId w:val="0"/>
  </w:num>
  <w:num w:numId="17">
    <w:abstractNumId w:val="9"/>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6251"/>
    <w:rsid w:val="00000CCE"/>
    <w:rsid w:val="0002180D"/>
    <w:rsid w:val="00066FAB"/>
    <w:rsid w:val="0007134E"/>
    <w:rsid w:val="00072C37"/>
    <w:rsid w:val="000C30FF"/>
    <w:rsid w:val="000E4307"/>
    <w:rsid w:val="00143F1F"/>
    <w:rsid w:val="00154B9C"/>
    <w:rsid w:val="001A1AE8"/>
    <w:rsid w:val="00246189"/>
    <w:rsid w:val="00252BDA"/>
    <w:rsid w:val="00286235"/>
    <w:rsid w:val="002C7308"/>
    <w:rsid w:val="002F566B"/>
    <w:rsid w:val="003C16AF"/>
    <w:rsid w:val="003D5EA0"/>
    <w:rsid w:val="003E3BF8"/>
    <w:rsid w:val="003F4CD0"/>
    <w:rsid w:val="00403A40"/>
    <w:rsid w:val="00420C9F"/>
    <w:rsid w:val="004321B9"/>
    <w:rsid w:val="00440487"/>
    <w:rsid w:val="00461A4E"/>
    <w:rsid w:val="00481D39"/>
    <w:rsid w:val="00491653"/>
    <w:rsid w:val="004D11E3"/>
    <w:rsid w:val="004D381F"/>
    <w:rsid w:val="004F282A"/>
    <w:rsid w:val="00505371"/>
    <w:rsid w:val="00532817"/>
    <w:rsid w:val="00534DA9"/>
    <w:rsid w:val="00544EF7"/>
    <w:rsid w:val="005477C3"/>
    <w:rsid w:val="005A382C"/>
    <w:rsid w:val="005A62F2"/>
    <w:rsid w:val="005B0FC4"/>
    <w:rsid w:val="006C21DB"/>
    <w:rsid w:val="006F0812"/>
    <w:rsid w:val="007606B7"/>
    <w:rsid w:val="0078016A"/>
    <w:rsid w:val="00786BC7"/>
    <w:rsid w:val="007A4A3C"/>
    <w:rsid w:val="007D096F"/>
    <w:rsid w:val="007E4E53"/>
    <w:rsid w:val="007E590B"/>
    <w:rsid w:val="007F67D5"/>
    <w:rsid w:val="00827A1E"/>
    <w:rsid w:val="008618A6"/>
    <w:rsid w:val="008C0EE6"/>
    <w:rsid w:val="008E5012"/>
    <w:rsid w:val="008E5C37"/>
    <w:rsid w:val="00902C54"/>
    <w:rsid w:val="009271B2"/>
    <w:rsid w:val="00947BC0"/>
    <w:rsid w:val="00993876"/>
    <w:rsid w:val="00997524"/>
    <w:rsid w:val="009D1804"/>
    <w:rsid w:val="009F73EF"/>
    <w:rsid w:val="00A01056"/>
    <w:rsid w:val="00A07062"/>
    <w:rsid w:val="00A21943"/>
    <w:rsid w:val="00A35800"/>
    <w:rsid w:val="00A76251"/>
    <w:rsid w:val="00AB0FB5"/>
    <w:rsid w:val="00B000BF"/>
    <w:rsid w:val="00B00544"/>
    <w:rsid w:val="00B04913"/>
    <w:rsid w:val="00B124F0"/>
    <w:rsid w:val="00B35047"/>
    <w:rsid w:val="00B805C2"/>
    <w:rsid w:val="00BA5D06"/>
    <w:rsid w:val="00BC1811"/>
    <w:rsid w:val="00BC2E6A"/>
    <w:rsid w:val="00C232A0"/>
    <w:rsid w:val="00C24FEA"/>
    <w:rsid w:val="00C5791F"/>
    <w:rsid w:val="00C62935"/>
    <w:rsid w:val="00C67AFB"/>
    <w:rsid w:val="00C97A8B"/>
    <w:rsid w:val="00CE08E4"/>
    <w:rsid w:val="00D269AF"/>
    <w:rsid w:val="00D87F25"/>
    <w:rsid w:val="00D9478F"/>
    <w:rsid w:val="00DF5FF8"/>
    <w:rsid w:val="00E42824"/>
    <w:rsid w:val="00E5140E"/>
    <w:rsid w:val="00E55F03"/>
    <w:rsid w:val="00E60952"/>
    <w:rsid w:val="00E701D2"/>
    <w:rsid w:val="00E81EFC"/>
    <w:rsid w:val="00EA788F"/>
    <w:rsid w:val="00EF736D"/>
    <w:rsid w:val="00F13994"/>
    <w:rsid w:val="00F33914"/>
    <w:rsid w:val="00F60EB9"/>
    <w:rsid w:val="00F678E9"/>
    <w:rsid w:val="00FE0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0D975D"/>
  <w15:docId w15:val="{07D35A72-5EFC-4C80-A718-C862741C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ff2">
    <w:name w:val="ff2"/>
    <w:basedOn w:val="DefaultParagraphFont"/>
    <w:rsid w:val="008E5012"/>
  </w:style>
  <w:style w:type="character" w:customStyle="1" w:styleId="ws0">
    <w:name w:val="ws0"/>
    <w:basedOn w:val="DefaultParagraphFont"/>
    <w:rsid w:val="008E5012"/>
  </w:style>
  <w:style w:type="paragraph" w:styleId="BodyText">
    <w:name w:val="Body Text"/>
    <w:basedOn w:val="Normal"/>
    <w:link w:val="BodyTextChar"/>
    <w:uiPriority w:val="1"/>
    <w:qFormat/>
    <w:rsid w:val="00154B9C"/>
    <w:pPr>
      <w:widowControl w:val="0"/>
      <w:autoSpaceDE w:val="0"/>
      <w:autoSpaceDN w:val="0"/>
    </w:pPr>
    <w:rPr>
      <w:rFonts w:ascii="Carlito" w:eastAsia="Carlito" w:hAnsi="Carlito" w:cs="Carlito"/>
      <w:sz w:val="22"/>
      <w:szCs w:val="22"/>
    </w:rPr>
  </w:style>
  <w:style w:type="character" w:customStyle="1" w:styleId="BodyTextChar">
    <w:name w:val="Body Text Char"/>
    <w:basedOn w:val="DefaultParagraphFont"/>
    <w:link w:val="BodyText"/>
    <w:uiPriority w:val="1"/>
    <w:rsid w:val="00154B9C"/>
    <w:rPr>
      <w:rFonts w:ascii="Carlito" w:eastAsia="Carlito" w:hAnsi="Carlito" w:cs="Carlito"/>
      <w:sz w:val="22"/>
      <w:szCs w:val="22"/>
    </w:rPr>
  </w:style>
  <w:style w:type="paragraph" w:styleId="ListParagraph">
    <w:name w:val="List Paragraph"/>
    <w:basedOn w:val="Normal"/>
    <w:uiPriority w:val="1"/>
    <w:qFormat/>
    <w:rsid w:val="00154B9C"/>
    <w:pPr>
      <w:widowControl w:val="0"/>
      <w:autoSpaceDE w:val="0"/>
      <w:autoSpaceDN w:val="0"/>
      <w:spacing w:before="7"/>
      <w:ind w:left="1556" w:hanging="677"/>
    </w:pPr>
    <w:rPr>
      <w:rFonts w:ascii="Carlito" w:eastAsia="Carlito" w:hAnsi="Carlito" w:cs="Carlito"/>
      <w:sz w:val="22"/>
      <w:szCs w:val="22"/>
    </w:rPr>
  </w:style>
  <w:style w:type="paragraph" w:customStyle="1" w:styleId="TableParagraph">
    <w:name w:val="Table Paragraph"/>
    <w:basedOn w:val="Normal"/>
    <w:uiPriority w:val="1"/>
    <w:qFormat/>
    <w:rsid w:val="00154B9C"/>
    <w:pPr>
      <w:widowControl w:val="0"/>
      <w:autoSpaceDE w:val="0"/>
      <w:autoSpaceDN w:val="0"/>
      <w:ind w:left="100"/>
    </w:pPr>
    <w:rPr>
      <w:rFonts w:ascii="Carlito" w:eastAsia="Carlito" w:hAnsi="Carlito" w:cs="Carlito"/>
      <w:sz w:val="22"/>
      <w:szCs w:val="22"/>
    </w:rPr>
  </w:style>
  <w:style w:type="paragraph" w:customStyle="1" w:styleId="Default">
    <w:name w:val="Default"/>
    <w:rsid w:val="00BC1811"/>
    <w:pPr>
      <w:autoSpaceDE w:val="0"/>
      <w:autoSpaceDN w:val="0"/>
      <w:adjustRightInd w:val="0"/>
    </w:pPr>
    <w:rPr>
      <w:color w:val="000000"/>
      <w:sz w:val="24"/>
      <w:szCs w:val="24"/>
    </w:rPr>
  </w:style>
  <w:style w:type="paragraph" w:styleId="NormalWeb">
    <w:name w:val="Normal (Web)"/>
    <w:basedOn w:val="Normal"/>
    <w:uiPriority w:val="99"/>
    <w:unhideWhenUsed/>
    <w:rsid w:val="002F566B"/>
    <w:pPr>
      <w:spacing w:before="100" w:beforeAutospacing="1" w:after="100" w:afterAutospacing="1"/>
    </w:pPr>
    <w:rPr>
      <w:sz w:val="24"/>
      <w:szCs w:val="24"/>
    </w:rPr>
  </w:style>
  <w:style w:type="table" w:styleId="TableGrid">
    <w:name w:val="Table Grid"/>
    <w:basedOn w:val="TableNormal"/>
    <w:uiPriority w:val="59"/>
    <w:unhideWhenUsed/>
    <w:rsid w:val="00252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F5FF8"/>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49585">
      <w:bodyDiv w:val="1"/>
      <w:marLeft w:val="0"/>
      <w:marRight w:val="0"/>
      <w:marTop w:val="0"/>
      <w:marBottom w:val="0"/>
      <w:divBdr>
        <w:top w:val="none" w:sz="0" w:space="0" w:color="auto"/>
        <w:left w:val="none" w:sz="0" w:space="0" w:color="auto"/>
        <w:bottom w:val="none" w:sz="0" w:space="0" w:color="auto"/>
        <w:right w:val="none" w:sz="0" w:space="0" w:color="auto"/>
      </w:divBdr>
      <w:divsChild>
        <w:div w:id="1354768015">
          <w:marLeft w:val="0"/>
          <w:marRight w:val="0"/>
          <w:marTop w:val="0"/>
          <w:marBottom w:val="0"/>
          <w:divBdr>
            <w:top w:val="none" w:sz="0" w:space="0" w:color="auto"/>
            <w:left w:val="none" w:sz="0" w:space="0" w:color="auto"/>
            <w:bottom w:val="none" w:sz="0" w:space="0" w:color="auto"/>
            <w:right w:val="none" w:sz="0" w:space="0" w:color="auto"/>
          </w:divBdr>
        </w:div>
        <w:div w:id="1861822142">
          <w:marLeft w:val="0"/>
          <w:marRight w:val="0"/>
          <w:marTop w:val="0"/>
          <w:marBottom w:val="0"/>
          <w:divBdr>
            <w:top w:val="none" w:sz="0" w:space="0" w:color="auto"/>
            <w:left w:val="none" w:sz="0" w:space="0" w:color="auto"/>
            <w:bottom w:val="none" w:sz="0" w:space="0" w:color="auto"/>
            <w:right w:val="none" w:sz="0" w:space="0" w:color="auto"/>
          </w:divBdr>
        </w:div>
        <w:div w:id="1455514895">
          <w:marLeft w:val="0"/>
          <w:marRight w:val="0"/>
          <w:marTop w:val="0"/>
          <w:marBottom w:val="0"/>
          <w:divBdr>
            <w:top w:val="none" w:sz="0" w:space="0" w:color="auto"/>
            <w:left w:val="none" w:sz="0" w:space="0" w:color="auto"/>
            <w:bottom w:val="none" w:sz="0" w:space="0" w:color="auto"/>
            <w:right w:val="none" w:sz="0" w:space="0" w:color="auto"/>
          </w:divBdr>
        </w:div>
      </w:divsChild>
    </w:div>
    <w:div w:id="159778960">
      <w:bodyDiv w:val="1"/>
      <w:marLeft w:val="0"/>
      <w:marRight w:val="0"/>
      <w:marTop w:val="0"/>
      <w:marBottom w:val="0"/>
      <w:divBdr>
        <w:top w:val="none" w:sz="0" w:space="0" w:color="auto"/>
        <w:left w:val="none" w:sz="0" w:space="0" w:color="auto"/>
        <w:bottom w:val="none" w:sz="0" w:space="0" w:color="auto"/>
        <w:right w:val="none" w:sz="0" w:space="0" w:color="auto"/>
      </w:divBdr>
      <w:divsChild>
        <w:div w:id="635569548">
          <w:marLeft w:val="0"/>
          <w:marRight w:val="0"/>
          <w:marTop w:val="0"/>
          <w:marBottom w:val="0"/>
          <w:divBdr>
            <w:top w:val="none" w:sz="0" w:space="0" w:color="auto"/>
            <w:left w:val="none" w:sz="0" w:space="0" w:color="auto"/>
            <w:bottom w:val="none" w:sz="0" w:space="0" w:color="auto"/>
            <w:right w:val="none" w:sz="0" w:space="0" w:color="auto"/>
          </w:divBdr>
        </w:div>
        <w:div w:id="1668552014">
          <w:marLeft w:val="0"/>
          <w:marRight w:val="0"/>
          <w:marTop w:val="0"/>
          <w:marBottom w:val="0"/>
          <w:divBdr>
            <w:top w:val="none" w:sz="0" w:space="0" w:color="auto"/>
            <w:left w:val="none" w:sz="0" w:space="0" w:color="auto"/>
            <w:bottom w:val="none" w:sz="0" w:space="0" w:color="auto"/>
            <w:right w:val="none" w:sz="0" w:space="0" w:color="auto"/>
          </w:divBdr>
        </w:div>
        <w:div w:id="1660035148">
          <w:marLeft w:val="0"/>
          <w:marRight w:val="0"/>
          <w:marTop w:val="0"/>
          <w:marBottom w:val="0"/>
          <w:divBdr>
            <w:top w:val="none" w:sz="0" w:space="0" w:color="auto"/>
            <w:left w:val="none" w:sz="0" w:space="0" w:color="auto"/>
            <w:bottom w:val="none" w:sz="0" w:space="0" w:color="auto"/>
            <w:right w:val="none" w:sz="0" w:space="0" w:color="auto"/>
          </w:divBdr>
        </w:div>
      </w:divsChild>
    </w:div>
    <w:div w:id="212428651">
      <w:bodyDiv w:val="1"/>
      <w:marLeft w:val="0"/>
      <w:marRight w:val="0"/>
      <w:marTop w:val="0"/>
      <w:marBottom w:val="0"/>
      <w:divBdr>
        <w:top w:val="none" w:sz="0" w:space="0" w:color="auto"/>
        <w:left w:val="none" w:sz="0" w:space="0" w:color="auto"/>
        <w:bottom w:val="none" w:sz="0" w:space="0" w:color="auto"/>
        <w:right w:val="none" w:sz="0" w:space="0" w:color="auto"/>
      </w:divBdr>
    </w:div>
    <w:div w:id="377819457">
      <w:bodyDiv w:val="1"/>
      <w:marLeft w:val="0"/>
      <w:marRight w:val="0"/>
      <w:marTop w:val="0"/>
      <w:marBottom w:val="0"/>
      <w:divBdr>
        <w:top w:val="none" w:sz="0" w:space="0" w:color="auto"/>
        <w:left w:val="none" w:sz="0" w:space="0" w:color="auto"/>
        <w:bottom w:val="none" w:sz="0" w:space="0" w:color="auto"/>
        <w:right w:val="none" w:sz="0" w:space="0" w:color="auto"/>
      </w:divBdr>
    </w:div>
    <w:div w:id="424228704">
      <w:bodyDiv w:val="1"/>
      <w:marLeft w:val="0"/>
      <w:marRight w:val="0"/>
      <w:marTop w:val="0"/>
      <w:marBottom w:val="0"/>
      <w:divBdr>
        <w:top w:val="none" w:sz="0" w:space="0" w:color="auto"/>
        <w:left w:val="none" w:sz="0" w:space="0" w:color="auto"/>
        <w:bottom w:val="none" w:sz="0" w:space="0" w:color="auto"/>
        <w:right w:val="none" w:sz="0" w:space="0" w:color="auto"/>
      </w:divBdr>
    </w:div>
    <w:div w:id="498227841">
      <w:bodyDiv w:val="1"/>
      <w:marLeft w:val="0"/>
      <w:marRight w:val="0"/>
      <w:marTop w:val="0"/>
      <w:marBottom w:val="0"/>
      <w:divBdr>
        <w:top w:val="none" w:sz="0" w:space="0" w:color="auto"/>
        <w:left w:val="none" w:sz="0" w:space="0" w:color="auto"/>
        <w:bottom w:val="none" w:sz="0" w:space="0" w:color="auto"/>
        <w:right w:val="none" w:sz="0" w:space="0" w:color="auto"/>
      </w:divBdr>
      <w:divsChild>
        <w:div w:id="1044598928">
          <w:marLeft w:val="0"/>
          <w:marRight w:val="0"/>
          <w:marTop w:val="0"/>
          <w:marBottom w:val="0"/>
          <w:divBdr>
            <w:top w:val="none" w:sz="0" w:space="0" w:color="auto"/>
            <w:left w:val="none" w:sz="0" w:space="0" w:color="auto"/>
            <w:bottom w:val="none" w:sz="0" w:space="0" w:color="auto"/>
            <w:right w:val="none" w:sz="0" w:space="0" w:color="auto"/>
          </w:divBdr>
        </w:div>
        <w:div w:id="1072005084">
          <w:marLeft w:val="0"/>
          <w:marRight w:val="0"/>
          <w:marTop w:val="0"/>
          <w:marBottom w:val="0"/>
          <w:divBdr>
            <w:top w:val="none" w:sz="0" w:space="0" w:color="auto"/>
            <w:left w:val="none" w:sz="0" w:space="0" w:color="auto"/>
            <w:bottom w:val="none" w:sz="0" w:space="0" w:color="auto"/>
            <w:right w:val="none" w:sz="0" w:space="0" w:color="auto"/>
          </w:divBdr>
        </w:div>
        <w:div w:id="1269193952">
          <w:marLeft w:val="0"/>
          <w:marRight w:val="0"/>
          <w:marTop w:val="0"/>
          <w:marBottom w:val="0"/>
          <w:divBdr>
            <w:top w:val="none" w:sz="0" w:space="0" w:color="auto"/>
            <w:left w:val="none" w:sz="0" w:space="0" w:color="auto"/>
            <w:bottom w:val="none" w:sz="0" w:space="0" w:color="auto"/>
            <w:right w:val="none" w:sz="0" w:space="0" w:color="auto"/>
          </w:divBdr>
        </w:div>
      </w:divsChild>
    </w:div>
    <w:div w:id="507477734">
      <w:bodyDiv w:val="1"/>
      <w:marLeft w:val="0"/>
      <w:marRight w:val="0"/>
      <w:marTop w:val="0"/>
      <w:marBottom w:val="0"/>
      <w:divBdr>
        <w:top w:val="none" w:sz="0" w:space="0" w:color="auto"/>
        <w:left w:val="none" w:sz="0" w:space="0" w:color="auto"/>
        <w:bottom w:val="none" w:sz="0" w:space="0" w:color="auto"/>
        <w:right w:val="none" w:sz="0" w:space="0" w:color="auto"/>
      </w:divBdr>
      <w:divsChild>
        <w:div w:id="91778359">
          <w:marLeft w:val="0"/>
          <w:marRight w:val="0"/>
          <w:marTop w:val="0"/>
          <w:marBottom w:val="0"/>
          <w:divBdr>
            <w:top w:val="none" w:sz="0" w:space="0" w:color="auto"/>
            <w:left w:val="none" w:sz="0" w:space="0" w:color="auto"/>
            <w:bottom w:val="none" w:sz="0" w:space="0" w:color="auto"/>
            <w:right w:val="none" w:sz="0" w:space="0" w:color="auto"/>
          </w:divBdr>
        </w:div>
        <w:div w:id="113260174">
          <w:marLeft w:val="0"/>
          <w:marRight w:val="0"/>
          <w:marTop w:val="0"/>
          <w:marBottom w:val="0"/>
          <w:divBdr>
            <w:top w:val="none" w:sz="0" w:space="0" w:color="auto"/>
            <w:left w:val="none" w:sz="0" w:space="0" w:color="auto"/>
            <w:bottom w:val="none" w:sz="0" w:space="0" w:color="auto"/>
            <w:right w:val="none" w:sz="0" w:space="0" w:color="auto"/>
          </w:divBdr>
        </w:div>
        <w:div w:id="2090809285">
          <w:marLeft w:val="0"/>
          <w:marRight w:val="0"/>
          <w:marTop w:val="0"/>
          <w:marBottom w:val="0"/>
          <w:divBdr>
            <w:top w:val="none" w:sz="0" w:space="0" w:color="auto"/>
            <w:left w:val="none" w:sz="0" w:space="0" w:color="auto"/>
            <w:bottom w:val="none" w:sz="0" w:space="0" w:color="auto"/>
            <w:right w:val="none" w:sz="0" w:space="0" w:color="auto"/>
          </w:divBdr>
        </w:div>
      </w:divsChild>
    </w:div>
    <w:div w:id="768503423">
      <w:bodyDiv w:val="1"/>
      <w:marLeft w:val="0"/>
      <w:marRight w:val="0"/>
      <w:marTop w:val="0"/>
      <w:marBottom w:val="0"/>
      <w:divBdr>
        <w:top w:val="none" w:sz="0" w:space="0" w:color="auto"/>
        <w:left w:val="none" w:sz="0" w:space="0" w:color="auto"/>
        <w:bottom w:val="none" w:sz="0" w:space="0" w:color="auto"/>
        <w:right w:val="none" w:sz="0" w:space="0" w:color="auto"/>
      </w:divBdr>
      <w:divsChild>
        <w:div w:id="337851394">
          <w:marLeft w:val="0"/>
          <w:marRight w:val="0"/>
          <w:marTop w:val="0"/>
          <w:marBottom w:val="0"/>
          <w:divBdr>
            <w:top w:val="none" w:sz="0" w:space="0" w:color="auto"/>
            <w:left w:val="none" w:sz="0" w:space="0" w:color="auto"/>
            <w:bottom w:val="none" w:sz="0" w:space="0" w:color="auto"/>
            <w:right w:val="none" w:sz="0" w:space="0" w:color="auto"/>
          </w:divBdr>
        </w:div>
        <w:div w:id="1329137997">
          <w:marLeft w:val="0"/>
          <w:marRight w:val="0"/>
          <w:marTop w:val="0"/>
          <w:marBottom w:val="0"/>
          <w:divBdr>
            <w:top w:val="none" w:sz="0" w:space="0" w:color="auto"/>
            <w:left w:val="none" w:sz="0" w:space="0" w:color="auto"/>
            <w:bottom w:val="none" w:sz="0" w:space="0" w:color="auto"/>
            <w:right w:val="none" w:sz="0" w:space="0" w:color="auto"/>
          </w:divBdr>
        </w:div>
        <w:div w:id="1682854222">
          <w:marLeft w:val="0"/>
          <w:marRight w:val="0"/>
          <w:marTop w:val="0"/>
          <w:marBottom w:val="0"/>
          <w:divBdr>
            <w:top w:val="none" w:sz="0" w:space="0" w:color="auto"/>
            <w:left w:val="none" w:sz="0" w:space="0" w:color="auto"/>
            <w:bottom w:val="none" w:sz="0" w:space="0" w:color="auto"/>
            <w:right w:val="none" w:sz="0" w:space="0" w:color="auto"/>
          </w:divBdr>
        </w:div>
      </w:divsChild>
    </w:div>
    <w:div w:id="769084847">
      <w:bodyDiv w:val="1"/>
      <w:marLeft w:val="0"/>
      <w:marRight w:val="0"/>
      <w:marTop w:val="0"/>
      <w:marBottom w:val="0"/>
      <w:divBdr>
        <w:top w:val="none" w:sz="0" w:space="0" w:color="auto"/>
        <w:left w:val="none" w:sz="0" w:space="0" w:color="auto"/>
        <w:bottom w:val="none" w:sz="0" w:space="0" w:color="auto"/>
        <w:right w:val="none" w:sz="0" w:space="0" w:color="auto"/>
      </w:divBdr>
    </w:div>
    <w:div w:id="827867822">
      <w:bodyDiv w:val="1"/>
      <w:marLeft w:val="0"/>
      <w:marRight w:val="0"/>
      <w:marTop w:val="0"/>
      <w:marBottom w:val="0"/>
      <w:divBdr>
        <w:top w:val="none" w:sz="0" w:space="0" w:color="auto"/>
        <w:left w:val="none" w:sz="0" w:space="0" w:color="auto"/>
        <w:bottom w:val="none" w:sz="0" w:space="0" w:color="auto"/>
        <w:right w:val="none" w:sz="0" w:space="0" w:color="auto"/>
      </w:divBdr>
    </w:div>
    <w:div w:id="880439546">
      <w:bodyDiv w:val="1"/>
      <w:marLeft w:val="0"/>
      <w:marRight w:val="0"/>
      <w:marTop w:val="0"/>
      <w:marBottom w:val="0"/>
      <w:divBdr>
        <w:top w:val="none" w:sz="0" w:space="0" w:color="auto"/>
        <w:left w:val="none" w:sz="0" w:space="0" w:color="auto"/>
        <w:bottom w:val="none" w:sz="0" w:space="0" w:color="auto"/>
        <w:right w:val="none" w:sz="0" w:space="0" w:color="auto"/>
      </w:divBdr>
    </w:div>
    <w:div w:id="996609566">
      <w:bodyDiv w:val="1"/>
      <w:marLeft w:val="0"/>
      <w:marRight w:val="0"/>
      <w:marTop w:val="0"/>
      <w:marBottom w:val="0"/>
      <w:divBdr>
        <w:top w:val="none" w:sz="0" w:space="0" w:color="auto"/>
        <w:left w:val="none" w:sz="0" w:space="0" w:color="auto"/>
        <w:bottom w:val="none" w:sz="0" w:space="0" w:color="auto"/>
        <w:right w:val="none" w:sz="0" w:space="0" w:color="auto"/>
      </w:divBdr>
    </w:div>
    <w:div w:id="1046368723">
      <w:bodyDiv w:val="1"/>
      <w:marLeft w:val="0"/>
      <w:marRight w:val="0"/>
      <w:marTop w:val="0"/>
      <w:marBottom w:val="0"/>
      <w:divBdr>
        <w:top w:val="none" w:sz="0" w:space="0" w:color="auto"/>
        <w:left w:val="none" w:sz="0" w:space="0" w:color="auto"/>
        <w:bottom w:val="none" w:sz="0" w:space="0" w:color="auto"/>
        <w:right w:val="none" w:sz="0" w:space="0" w:color="auto"/>
      </w:divBdr>
    </w:div>
    <w:div w:id="1049376057">
      <w:bodyDiv w:val="1"/>
      <w:marLeft w:val="0"/>
      <w:marRight w:val="0"/>
      <w:marTop w:val="0"/>
      <w:marBottom w:val="0"/>
      <w:divBdr>
        <w:top w:val="none" w:sz="0" w:space="0" w:color="auto"/>
        <w:left w:val="none" w:sz="0" w:space="0" w:color="auto"/>
        <w:bottom w:val="none" w:sz="0" w:space="0" w:color="auto"/>
        <w:right w:val="none" w:sz="0" w:space="0" w:color="auto"/>
      </w:divBdr>
    </w:div>
    <w:div w:id="1064837465">
      <w:bodyDiv w:val="1"/>
      <w:marLeft w:val="0"/>
      <w:marRight w:val="0"/>
      <w:marTop w:val="0"/>
      <w:marBottom w:val="0"/>
      <w:divBdr>
        <w:top w:val="none" w:sz="0" w:space="0" w:color="auto"/>
        <w:left w:val="none" w:sz="0" w:space="0" w:color="auto"/>
        <w:bottom w:val="none" w:sz="0" w:space="0" w:color="auto"/>
        <w:right w:val="none" w:sz="0" w:space="0" w:color="auto"/>
      </w:divBdr>
      <w:divsChild>
        <w:div w:id="881747975">
          <w:marLeft w:val="0"/>
          <w:marRight w:val="0"/>
          <w:marTop w:val="0"/>
          <w:marBottom w:val="0"/>
          <w:divBdr>
            <w:top w:val="none" w:sz="0" w:space="0" w:color="auto"/>
            <w:left w:val="none" w:sz="0" w:space="0" w:color="auto"/>
            <w:bottom w:val="none" w:sz="0" w:space="0" w:color="auto"/>
            <w:right w:val="none" w:sz="0" w:space="0" w:color="auto"/>
          </w:divBdr>
        </w:div>
        <w:div w:id="1915820238">
          <w:marLeft w:val="0"/>
          <w:marRight w:val="0"/>
          <w:marTop w:val="0"/>
          <w:marBottom w:val="0"/>
          <w:divBdr>
            <w:top w:val="none" w:sz="0" w:space="0" w:color="auto"/>
            <w:left w:val="none" w:sz="0" w:space="0" w:color="auto"/>
            <w:bottom w:val="none" w:sz="0" w:space="0" w:color="auto"/>
            <w:right w:val="none" w:sz="0" w:space="0" w:color="auto"/>
          </w:divBdr>
        </w:div>
        <w:div w:id="919749179">
          <w:marLeft w:val="0"/>
          <w:marRight w:val="0"/>
          <w:marTop w:val="0"/>
          <w:marBottom w:val="0"/>
          <w:divBdr>
            <w:top w:val="none" w:sz="0" w:space="0" w:color="auto"/>
            <w:left w:val="none" w:sz="0" w:space="0" w:color="auto"/>
            <w:bottom w:val="none" w:sz="0" w:space="0" w:color="auto"/>
            <w:right w:val="none" w:sz="0" w:space="0" w:color="auto"/>
          </w:divBdr>
        </w:div>
        <w:div w:id="2090811435">
          <w:marLeft w:val="0"/>
          <w:marRight w:val="0"/>
          <w:marTop w:val="0"/>
          <w:marBottom w:val="0"/>
          <w:divBdr>
            <w:top w:val="none" w:sz="0" w:space="0" w:color="auto"/>
            <w:left w:val="none" w:sz="0" w:space="0" w:color="auto"/>
            <w:bottom w:val="none" w:sz="0" w:space="0" w:color="auto"/>
            <w:right w:val="none" w:sz="0" w:space="0" w:color="auto"/>
          </w:divBdr>
        </w:div>
      </w:divsChild>
    </w:div>
    <w:div w:id="1107233914">
      <w:bodyDiv w:val="1"/>
      <w:marLeft w:val="0"/>
      <w:marRight w:val="0"/>
      <w:marTop w:val="0"/>
      <w:marBottom w:val="0"/>
      <w:divBdr>
        <w:top w:val="none" w:sz="0" w:space="0" w:color="auto"/>
        <w:left w:val="none" w:sz="0" w:space="0" w:color="auto"/>
        <w:bottom w:val="none" w:sz="0" w:space="0" w:color="auto"/>
        <w:right w:val="none" w:sz="0" w:space="0" w:color="auto"/>
      </w:divBdr>
      <w:divsChild>
        <w:div w:id="985400858">
          <w:marLeft w:val="0"/>
          <w:marRight w:val="0"/>
          <w:marTop w:val="0"/>
          <w:marBottom w:val="0"/>
          <w:divBdr>
            <w:top w:val="none" w:sz="0" w:space="0" w:color="auto"/>
            <w:left w:val="none" w:sz="0" w:space="0" w:color="auto"/>
            <w:bottom w:val="none" w:sz="0" w:space="0" w:color="auto"/>
            <w:right w:val="none" w:sz="0" w:space="0" w:color="auto"/>
          </w:divBdr>
        </w:div>
        <w:div w:id="446124192">
          <w:marLeft w:val="0"/>
          <w:marRight w:val="0"/>
          <w:marTop w:val="0"/>
          <w:marBottom w:val="0"/>
          <w:divBdr>
            <w:top w:val="none" w:sz="0" w:space="0" w:color="auto"/>
            <w:left w:val="none" w:sz="0" w:space="0" w:color="auto"/>
            <w:bottom w:val="none" w:sz="0" w:space="0" w:color="auto"/>
            <w:right w:val="none" w:sz="0" w:space="0" w:color="auto"/>
          </w:divBdr>
        </w:div>
        <w:div w:id="606277591">
          <w:marLeft w:val="0"/>
          <w:marRight w:val="0"/>
          <w:marTop w:val="0"/>
          <w:marBottom w:val="0"/>
          <w:divBdr>
            <w:top w:val="none" w:sz="0" w:space="0" w:color="auto"/>
            <w:left w:val="none" w:sz="0" w:space="0" w:color="auto"/>
            <w:bottom w:val="none" w:sz="0" w:space="0" w:color="auto"/>
            <w:right w:val="none" w:sz="0" w:space="0" w:color="auto"/>
          </w:divBdr>
        </w:div>
        <w:div w:id="658730484">
          <w:marLeft w:val="0"/>
          <w:marRight w:val="0"/>
          <w:marTop w:val="0"/>
          <w:marBottom w:val="0"/>
          <w:divBdr>
            <w:top w:val="none" w:sz="0" w:space="0" w:color="auto"/>
            <w:left w:val="none" w:sz="0" w:space="0" w:color="auto"/>
            <w:bottom w:val="none" w:sz="0" w:space="0" w:color="auto"/>
            <w:right w:val="none" w:sz="0" w:space="0" w:color="auto"/>
          </w:divBdr>
        </w:div>
      </w:divsChild>
    </w:div>
    <w:div w:id="1138835125">
      <w:bodyDiv w:val="1"/>
      <w:marLeft w:val="0"/>
      <w:marRight w:val="0"/>
      <w:marTop w:val="0"/>
      <w:marBottom w:val="0"/>
      <w:divBdr>
        <w:top w:val="none" w:sz="0" w:space="0" w:color="auto"/>
        <w:left w:val="none" w:sz="0" w:space="0" w:color="auto"/>
        <w:bottom w:val="none" w:sz="0" w:space="0" w:color="auto"/>
        <w:right w:val="none" w:sz="0" w:space="0" w:color="auto"/>
      </w:divBdr>
    </w:div>
    <w:div w:id="1172062387">
      <w:bodyDiv w:val="1"/>
      <w:marLeft w:val="0"/>
      <w:marRight w:val="0"/>
      <w:marTop w:val="0"/>
      <w:marBottom w:val="0"/>
      <w:divBdr>
        <w:top w:val="none" w:sz="0" w:space="0" w:color="auto"/>
        <w:left w:val="none" w:sz="0" w:space="0" w:color="auto"/>
        <w:bottom w:val="none" w:sz="0" w:space="0" w:color="auto"/>
        <w:right w:val="none" w:sz="0" w:space="0" w:color="auto"/>
      </w:divBdr>
      <w:divsChild>
        <w:div w:id="237133746">
          <w:marLeft w:val="0"/>
          <w:marRight w:val="0"/>
          <w:marTop w:val="0"/>
          <w:marBottom w:val="0"/>
          <w:divBdr>
            <w:top w:val="none" w:sz="0" w:space="0" w:color="auto"/>
            <w:left w:val="none" w:sz="0" w:space="0" w:color="auto"/>
            <w:bottom w:val="none" w:sz="0" w:space="0" w:color="auto"/>
            <w:right w:val="none" w:sz="0" w:space="0" w:color="auto"/>
          </w:divBdr>
        </w:div>
        <w:div w:id="1100024688">
          <w:marLeft w:val="0"/>
          <w:marRight w:val="0"/>
          <w:marTop w:val="0"/>
          <w:marBottom w:val="0"/>
          <w:divBdr>
            <w:top w:val="none" w:sz="0" w:space="0" w:color="auto"/>
            <w:left w:val="none" w:sz="0" w:space="0" w:color="auto"/>
            <w:bottom w:val="none" w:sz="0" w:space="0" w:color="auto"/>
            <w:right w:val="none" w:sz="0" w:space="0" w:color="auto"/>
          </w:divBdr>
        </w:div>
        <w:div w:id="1516338023">
          <w:marLeft w:val="0"/>
          <w:marRight w:val="0"/>
          <w:marTop w:val="0"/>
          <w:marBottom w:val="0"/>
          <w:divBdr>
            <w:top w:val="none" w:sz="0" w:space="0" w:color="auto"/>
            <w:left w:val="none" w:sz="0" w:space="0" w:color="auto"/>
            <w:bottom w:val="none" w:sz="0" w:space="0" w:color="auto"/>
            <w:right w:val="none" w:sz="0" w:space="0" w:color="auto"/>
          </w:divBdr>
        </w:div>
      </w:divsChild>
    </w:div>
    <w:div w:id="1191187500">
      <w:bodyDiv w:val="1"/>
      <w:marLeft w:val="0"/>
      <w:marRight w:val="0"/>
      <w:marTop w:val="0"/>
      <w:marBottom w:val="0"/>
      <w:divBdr>
        <w:top w:val="none" w:sz="0" w:space="0" w:color="auto"/>
        <w:left w:val="none" w:sz="0" w:space="0" w:color="auto"/>
        <w:bottom w:val="none" w:sz="0" w:space="0" w:color="auto"/>
        <w:right w:val="none" w:sz="0" w:space="0" w:color="auto"/>
      </w:divBdr>
      <w:divsChild>
        <w:div w:id="1485463149">
          <w:marLeft w:val="0"/>
          <w:marRight w:val="0"/>
          <w:marTop w:val="0"/>
          <w:marBottom w:val="0"/>
          <w:divBdr>
            <w:top w:val="none" w:sz="0" w:space="0" w:color="auto"/>
            <w:left w:val="none" w:sz="0" w:space="0" w:color="auto"/>
            <w:bottom w:val="none" w:sz="0" w:space="0" w:color="auto"/>
            <w:right w:val="none" w:sz="0" w:space="0" w:color="auto"/>
          </w:divBdr>
        </w:div>
        <w:div w:id="632096691">
          <w:marLeft w:val="0"/>
          <w:marRight w:val="0"/>
          <w:marTop w:val="0"/>
          <w:marBottom w:val="0"/>
          <w:divBdr>
            <w:top w:val="none" w:sz="0" w:space="0" w:color="auto"/>
            <w:left w:val="none" w:sz="0" w:space="0" w:color="auto"/>
            <w:bottom w:val="none" w:sz="0" w:space="0" w:color="auto"/>
            <w:right w:val="none" w:sz="0" w:space="0" w:color="auto"/>
          </w:divBdr>
        </w:div>
        <w:div w:id="1978559300">
          <w:marLeft w:val="0"/>
          <w:marRight w:val="0"/>
          <w:marTop w:val="0"/>
          <w:marBottom w:val="0"/>
          <w:divBdr>
            <w:top w:val="none" w:sz="0" w:space="0" w:color="auto"/>
            <w:left w:val="none" w:sz="0" w:space="0" w:color="auto"/>
            <w:bottom w:val="none" w:sz="0" w:space="0" w:color="auto"/>
            <w:right w:val="none" w:sz="0" w:space="0" w:color="auto"/>
          </w:divBdr>
        </w:div>
      </w:divsChild>
    </w:div>
    <w:div w:id="1223174072">
      <w:bodyDiv w:val="1"/>
      <w:marLeft w:val="0"/>
      <w:marRight w:val="0"/>
      <w:marTop w:val="0"/>
      <w:marBottom w:val="0"/>
      <w:divBdr>
        <w:top w:val="none" w:sz="0" w:space="0" w:color="auto"/>
        <w:left w:val="none" w:sz="0" w:space="0" w:color="auto"/>
        <w:bottom w:val="none" w:sz="0" w:space="0" w:color="auto"/>
        <w:right w:val="none" w:sz="0" w:space="0" w:color="auto"/>
      </w:divBdr>
      <w:divsChild>
        <w:div w:id="1797481276">
          <w:marLeft w:val="0"/>
          <w:marRight w:val="0"/>
          <w:marTop w:val="0"/>
          <w:marBottom w:val="0"/>
          <w:divBdr>
            <w:top w:val="none" w:sz="0" w:space="0" w:color="auto"/>
            <w:left w:val="none" w:sz="0" w:space="0" w:color="auto"/>
            <w:bottom w:val="none" w:sz="0" w:space="0" w:color="auto"/>
            <w:right w:val="none" w:sz="0" w:space="0" w:color="auto"/>
          </w:divBdr>
        </w:div>
        <w:div w:id="663823165">
          <w:marLeft w:val="0"/>
          <w:marRight w:val="0"/>
          <w:marTop w:val="0"/>
          <w:marBottom w:val="0"/>
          <w:divBdr>
            <w:top w:val="none" w:sz="0" w:space="0" w:color="auto"/>
            <w:left w:val="none" w:sz="0" w:space="0" w:color="auto"/>
            <w:bottom w:val="none" w:sz="0" w:space="0" w:color="auto"/>
            <w:right w:val="none" w:sz="0" w:space="0" w:color="auto"/>
          </w:divBdr>
        </w:div>
        <w:div w:id="1543470439">
          <w:marLeft w:val="0"/>
          <w:marRight w:val="0"/>
          <w:marTop w:val="0"/>
          <w:marBottom w:val="0"/>
          <w:divBdr>
            <w:top w:val="none" w:sz="0" w:space="0" w:color="auto"/>
            <w:left w:val="none" w:sz="0" w:space="0" w:color="auto"/>
            <w:bottom w:val="none" w:sz="0" w:space="0" w:color="auto"/>
            <w:right w:val="none" w:sz="0" w:space="0" w:color="auto"/>
          </w:divBdr>
        </w:div>
        <w:div w:id="256639668">
          <w:marLeft w:val="0"/>
          <w:marRight w:val="0"/>
          <w:marTop w:val="0"/>
          <w:marBottom w:val="0"/>
          <w:divBdr>
            <w:top w:val="none" w:sz="0" w:space="0" w:color="auto"/>
            <w:left w:val="none" w:sz="0" w:space="0" w:color="auto"/>
            <w:bottom w:val="none" w:sz="0" w:space="0" w:color="auto"/>
            <w:right w:val="none" w:sz="0" w:space="0" w:color="auto"/>
          </w:divBdr>
        </w:div>
      </w:divsChild>
    </w:div>
    <w:div w:id="1256137026">
      <w:bodyDiv w:val="1"/>
      <w:marLeft w:val="0"/>
      <w:marRight w:val="0"/>
      <w:marTop w:val="0"/>
      <w:marBottom w:val="0"/>
      <w:divBdr>
        <w:top w:val="none" w:sz="0" w:space="0" w:color="auto"/>
        <w:left w:val="none" w:sz="0" w:space="0" w:color="auto"/>
        <w:bottom w:val="none" w:sz="0" w:space="0" w:color="auto"/>
        <w:right w:val="none" w:sz="0" w:space="0" w:color="auto"/>
      </w:divBdr>
    </w:div>
    <w:div w:id="1260676065">
      <w:bodyDiv w:val="1"/>
      <w:marLeft w:val="0"/>
      <w:marRight w:val="0"/>
      <w:marTop w:val="0"/>
      <w:marBottom w:val="0"/>
      <w:divBdr>
        <w:top w:val="none" w:sz="0" w:space="0" w:color="auto"/>
        <w:left w:val="none" w:sz="0" w:space="0" w:color="auto"/>
        <w:bottom w:val="none" w:sz="0" w:space="0" w:color="auto"/>
        <w:right w:val="none" w:sz="0" w:space="0" w:color="auto"/>
      </w:divBdr>
    </w:div>
    <w:div w:id="1315524696">
      <w:bodyDiv w:val="1"/>
      <w:marLeft w:val="0"/>
      <w:marRight w:val="0"/>
      <w:marTop w:val="0"/>
      <w:marBottom w:val="0"/>
      <w:divBdr>
        <w:top w:val="none" w:sz="0" w:space="0" w:color="auto"/>
        <w:left w:val="none" w:sz="0" w:space="0" w:color="auto"/>
        <w:bottom w:val="none" w:sz="0" w:space="0" w:color="auto"/>
        <w:right w:val="none" w:sz="0" w:space="0" w:color="auto"/>
      </w:divBdr>
      <w:divsChild>
        <w:div w:id="1351056976">
          <w:marLeft w:val="0"/>
          <w:marRight w:val="0"/>
          <w:marTop w:val="0"/>
          <w:marBottom w:val="0"/>
          <w:divBdr>
            <w:top w:val="none" w:sz="0" w:space="0" w:color="auto"/>
            <w:left w:val="none" w:sz="0" w:space="0" w:color="auto"/>
            <w:bottom w:val="none" w:sz="0" w:space="0" w:color="auto"/>
            <w:right w:val="none" w:sz="0" w:space="0" w:color="auto"/>
          </w:divBdr>
        </w:div>
        <w:div w:id="1686395308">
          <w:marLeft w:val="0"/>
          <w:marRight w:val="0"/>
          <w:marTop w:val="0"/>
          <w:marBottom w:val="0"/>
          <w:divBdr>
            <w:top w:val="none" w:sz="0" w:space="0" w:color="auto"/>
            <w:left w:val="none" w:sz="0" w:space="0" w:color="auto"/>
            <w:bottom w:val="none" w:sz="0" w:space="0" w:color="auto"/>
            <w:right w:val="none" w:sz="0" w:space="0" w:color="auto"/>
          </w:divBdr>
        </w:div>
        <w:div w:id="1250696813">
          <w:marLeft w:val="0"/>
          <w:marRight w:val="0"/>
          <w:marTop w:val="0"/>
          <w:marBottom w:val="0"/>
          <w:divBdr>
            <w:top w:val="none" w:sz="0" w:space="0" w:color="auto"/>
            <w:left w:val="none" w:sz="0" w:space="0" w:color="auto"/>
            <w:bottom w:val="none" w:sz="0" w:space="0" w:color="auto"/>
            <w:right w:val="none" w:sz="0" w:space="0" w:color="auto"/>
          </w:divBdr>
        </w:div>
        <w:div w:id="1280603247">
          <w:marLeft w:val="0"/>
          <w:marRight w:val="0"/>
          <w:marTop w:val="0"/>
          <w:marBottom w:val="0"/>
          <w:divBdr>
            <w:top w:val="none" w:sz="0" w:space="0" w:color="auto"/>
            <w:left w:val="none" w:sz="0" w:space="0" w:color="auto"/>
            <w:bottom w:val="none" w:sz="0" w:space="0" w:color="auto"/>
            <w:right w:val="none" w:sz="0" w:space="0" w:color="auto"/>
          </w:divBdr>
        </w:div>
        <w:div w:id="13117611">
          <w:marLeft w:val="0"/>
          <w:marRight w:val="0"/>
          <w:marTop w:val="0"/>
          <w:marBottom w:val="0"/>
          <w:divBdr>
            <w:top w:val="none" w:sz="0" w:space="0" w:color="auto"/>
            <w:left w:val="none" w:sz="0" w:space="0" w:color="auto"/>
            <w:bottom w:val="none" w:sz="0" w:space="0" w:color="auto"/>
            <w:right w:val="none" w:sz="0" w:space="0" w:color="auto"/>
          </w:divBdr>
        </w:div>
      </w:divsChild>
    </w:div>
    <w:div w:id="1403874689">
      <w:bodyDiv w:val="1"/>
      <w:marLeft w:val="0"/>
      <w:marRight w:val="0"/>
      <w:marTop w:val="0"/>
      <w:marBottom w:val="0"/>
      <w:divBdr>
        <w:top w:val="none" w:sz="0" w:space="0" w:color="auto"/>
        <w:left w:val="none" w:sz="0" w:space="0" w:color="auto"/>
        <w:bottom w:val="none" w:sz="0" w:space="0" w:color="auto"/>
        <w:right w:val="none" w:sz="0" w:space="0" w:color="auto"/>
      </w:divBdr>
    </w:div>
    <w:div w:id="1531844680">
      <w:bodyDiv w:val="1"/>
      <w:marLeft w:val="0"/>
      <w:marRight w:val="0"/>
      <w:marTop w:val="0"/>
      <w:marBottom w:val="0"/>
      <w:divBdr>
        <w:top w:val="none" w:sz="0" w:space="0" w:color="auto"/>
        <w:left w:val="none" w:sz="0" w:space="0" w:color="auto"/>
        <w:bottom w:val="none" w:sz="0" w:space="0" w:color="auto"/>
        <w:right w:val="none" w:sz="0" w:space="0" w:color="auto"/>
      </w:divBdr>
    </w:div>
    <w:div w:id="1578981983">
      <w:bodyDiv w:val="1"/>
      <w:marLeft w:val="0"/>
      <w:marRight w:val="0"/>
      <w:marTop w:val="0"/>
      <w:marBottom w:val="0"/>
      <w:divBdr>
        <w:top w:val="none" w:sz="0" w:space="0" w:color="auto"/>
        <w:left w:val="none" w:sz="0" w:space="0" w:color="auto"/>
        <w:bottom w:val="none" w:sz="0" w:space="0" w:color="auto"/>
        <w:right w:val="none" w:sz="0" w:space="0" w:color="auto"/>
      </w:divBdr>
      <w:divsChild>
        <w:div w:id="317999328">
          <w:marLeft w:val="0"/>
          <w:marRight w:val="0"/>
          <w:marTop w:val="0"/>
          <w:marBottom w:val="0"/>
          <w:divBdr>
            <w:top w:val="none" w:sz="0" w:space="0" w:color="auto"/>
            <w:left w:val="none" w:sz="0" w:space="0" w:color="auto"/>
            <w:bottom w:val="none" w:sz="0" w:space="0" w:color="auto"/>
            <w:right w:val="none" w:sz="0" w:space="0" w:color="auto"/>
          </w:divBdr>
          <w:divsChild>
            <w:div w:id="870530253">
              <w:marLeft w:val="0"/>
              <w:marRight w:val="0"/>
              <w:marTop w:val="0"/>
              <w:marBottom w:val="0"/>
              <w:divBdr>
                <w:top w:val="none" w:sz="0" w:space="0" w:color="auto"/>
                <w:left w:val="none" w:sz="0" w:space="0" w:color="auto"/>
                <w:bottom w:val="none" w:sz="0" w:space="0" w:color="auto"/>
                <w:right w:val="none" w:sz="0" w:space="0" w:color="auto"/>
              </w:divBdr>
              <w:divsChild>
                <w:div w:id="2051756960">
                  <w:marLeft w:val="0"/>
                  <w:marRight w:val="0"/>
                  <w:marTop w:val="0"/>
                  <w:marBottom w:val="0"/>
                  <w:divBdr>
                    <w:top w:val="none" w:sz="0" w:space="0" w:color="auto"/>
                    <w:left w:val="none" w:sz="0" w:space="0" w:color="auto"/>
                    <w:bottom w:val="none" w:sz="0" w:space="0" w:color="auto"/>
                    <w:right w:val="none" w:sz="0" w:space="0" w:color="auto"/>
                  </w:divBdr>
                  <w:divsChild>
                    <w:div w:id="18869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704838">
      <w:bodyDiv w:val="1"/>
      <w:marLeft w:val="0"/>
      <w:marRight w:val="0"/>
      <w:marTop w:val="0"/>
      <w:marBottom w:val="0"/>
      <w:divBdr>
        <w:top w:val="none" w:sz="0" w:space="0" w:color="auto"/>
        <w:left w:val="none" w:sz="0" w:space="0" w:color="auto"/>
        <w:bottom w:val="none" w:sz="0" w:space="0" w:color="auto"/>
        <w:right w:val="none" w:sz="0" w:space="0" w:color="auto"/>
      </w:divBdr>
    </w:div>
    <w:div w:id="1928419239">
      <w:bodyDiv w:val="1"/>
      <w:marLeft w:val="0"/>
      <w:marRight w:val="0"/>
      <w:marTop w:val="0"/>
      <w:marBottom w:val="0"/>
      <w:divBdr>
        <w:top w:val="none" w:sz="0" w:space="0" w:color="auto"/>
        <w:left w:val="none" w:sz="0" w:space="0" w:color="auto"/>
        <w:bottom w:val="none" w:sz="0" w:space="0" w:color="auto"/>
        <w:right w:val="none" w:sz="0" w:space="0" w:color="auto"/>
      </w:divBdr>
    </w:div>
    <w:div w:id="1937904564">
      <w:bodyDiv w:val="1"/>
      <w:marLeft w:val="0"/>
      <w:marRight w:val="0"/>
      <w:marTop w:val="0"/>
      <w:marBottom w:val="0"/>
      <w:divBdr>
        <w:top w:val="none" w:sz="0" w:space="0" w:color="auto"/>
        <w:left w:val="none" w:sz="0" w:space="0" w:color="auto"/>
        <w:bottom w:val="none" w:sz="0" w:space="0" w:color="auto"/>
        <w:right w:val="none" w:sz="0" w:space="0" w:color="auto"/>
      </w:divBdr>
      <w:divsChild>
        <w:div w:id="858392265">
          <w:marLeft w:val="0"/>
          <w:marRight w:val="0"/>
          <w:marTop w:val="0"/>
          <w:marBottom w:val="0"/>
          <w:divBdr>
            <w:top w:val="single" w:sz="2" w:space="4" w:color="FFFFFF"/>
            <w:left w:val="single" w:sz="2" w:space="11" w:color="FFFFFF"/>
            <w:bottom w:val="single" w:sz="2" w:space="1" w:color="FFFFFF"/>
            <w:right w:val="single" w:sz="2" w:space="4" w:color="FFFFFF"/>
          </w:divBdr>
          <w:divsChild>
            <w:div w:id="1686244818">
              <w:marLeft w:val="0"/>
              <w:marRight w:val="0"/>
              <w:marTop w:val="0"/>
              <w:marBottom w:val="0"/>
              <w:divBdr>
                <w:top w:val="none" w:sz="0" w:space="0" w:color="auto"/>
                <w:left w:val="single" w:sz="24" w:space="8" w:color="52CE52"/>
                <w:bottom w:val="none" w:sz="0" w:space="0" w:color="auto"/>
                <w:right w:val="none" w:sz="0" w:space="0" w:color="auto"/>
              </w:divBdr>
            </w:div>
          </w:divsChild>
        </w:div>
        <w:div w:id="970985663">
          <w:marLeft w:val="0"/>
          <w:marRight w:val="0"/>
          <w:marTop w:val="0"/>
          <w:marBottom w:val="0"/>
          <w:divBdr>
            <w:top w:val="single" w:sz="2" w:space="1" w:color="FFFFFF"/>
            <w:left w:val="single" w:sz="2" w:space="11" w:color="FFFFFF"/>
            <w:bottom w:val="single" w:sz="2" w:space="1" w:color="FFFFFF"/>
            <w:right w:val="single" w:sz="2" w:space="4" w:color="FFFFFF"/>
          </w:divBdr>
          <w:divsChild>
            <w:div w:id="1669674279">
              <w:marLeft w:val="0"/>
              <w:marRight w:val="0"/>
              <w:marTop w:val="0"/>
              <w:marBottom w:val="0"/>
              <w:divBdr>
                <w:top w:val="none" w:sz="0" w:space="0" w:color="auto"/>
                <w:left w:val="single" w:sz="24" w:space="8" w:color="52CE52"/>
                <w:bottom w:val="none" w:sz="0" w:space="0" w:color="auto"/>
                <w:right w:val="none" w:sz="0" w:space="0" w:color="auto"/>
              </w:divBdr>
            </w:div>
          </w:divsChild>
        </w:div>
        <w:div w:id="1879858854">
          <w:marLeft w:val="0"/>
          <w:marRight w:val="0"/>
          <w:marTop w:val="0"/>
          <w:marBottom w:val="0"/>
          <w:divBdr>
            <w:top w:val="single" w:sz="2" w:space="1" w:color="FFFFFF"/>
            <w:left w:val="single" w:sz="2" w:space="11" w:color="FFFFFF"/>
            <w:bottom w:val="single" w:sz="2" w:space="1" w:color="FFFFFF"/>
            <w:right w:val="single" w:sz="2" w:space="4" w:color="FFFFFF"/>
          </w:divBdr>
          <w:divsChild>
            <w:div w:id="250820168">
              <w:marLeft w:val="0"/>
              <w:marRight w:val="0"/>
              <w:marTop w:val="0"/>
              <w:marBottom w:val="0"/>
              <w:divBdr>
                <w:top w:val="none" w:sz="0" w:space="0" w:color="auto"/>
                <w:left w:val="single" w:sz="24" w:space="8" w:color="52CE52"/>
                <w:bottom w:val="none" w:sz="0" w:space="0" w:color="auto"/>
                <w:right w:val="none" w:sz="0" w:space="0" w:color="auto"/>
              </w:divBdr>
            </w:div>
          </w:divsChild>
        </w:div>
        <w:div w:id="1588925378">
          <w:marLeft w:val="0"/>
          <w:marRight w:val="0"/>
          <w:marTop w:val="0"/>
          <w:marBottom w:val="0"/>
          <w:divBdr>
            <w:top w:val="single" w:sz="2" w:space="1" w:color="FFFFFF"/>
            <w:left w:val="single" w:sz="2" w:space="11" w:color="FFFFFF"/>
            <w:bottom w:val="single" w:sz="2" w:space="1" w:color="FFFFFF"/>
            <w:right w:val="single" w:sz="2" w:space="4" w:color="FFFFFF"/>
          </w:divBdr>
          <w:divsChild>
            <w:div w:id="424345716">
              <w:marLeft w:val="0"/>
              <w:marRight w:val="0"/>
              <w:marTop w:val="0"/>
              <w:marBottom w:val="0"/>
              <w:divBdr>
                <w:top w:val="none" w:sz="0" w:space="0" w:color="auto"/>
                <w:left w:val="single" w:sz="24" w:space="8" w:color="52CE52"/>
                <w:bottom w:val="none" w:sz="0" w:space="0" w:color="auto"/>
                <w:right w:val="none" w:sz="0" w:space="0" w:color="auto"/>
              </w:divBdr>
            </w:div>
          </w:divsChild>
        </w:div>
        <w:div w:id="2010525755">
          <w:marLeft w:val="0"/>
          <w:marRight w:val="0"/>
          <w:marTop w:val="0"/>
          <w:marBottom w:val="0"/>
          <w:divBdr>
            <w:top w:val="single" w:sz="2" w:space="1" w:color="FFFFFF"/>
            <w:left w:val="single" w:sz="2" w:space="11" w:color="FFFFFF"/>
            <w:bottom w:val="single" w:sz="2" w:space="1" w:color="FFFFFF"/>
            <w:right w:val="single" w:sz="2" w:space="4" w:color="FFFFFF"/>
          </w:divBdr>
          <w:divsChild>
            <w:div w:id="175732250">
              <w:marLeft w:val="0"/>
              <w:marRight w:val="0"/>
              <w:marTop w:val="0"/>
              <w:marBottom w:val="0"/>
              <w:divBdr>
                <w:top w:val="none" w:sz="0" w:space="0" w:color="auto"/>
                <w:left w:val="single" w:sz="24" w:space="8" w:color="52CE52"/>
                <w:bottom w:val="none" w:sz="0" w:space="0" w:color="auto"/>
                <w:right w:val="none" w:sz="0" w:space="0" w:color="auto"/>
              </w:divBdr>
            </w:div>
          </w:divsChild>
        </w:div>
        <w:div w:id="406608894">
          <w:marLeft w:val="0"/>
          <w:marRight w:val="0"/>
          <w:marTop w:val="0"/>
          <w:marBottom w:val="0"/>
          <w:divBdr>
            <w:top w:val="single" w:sz="2" w:space="1" w:color="FFFFFF"/>
            <w:left w:val="single" w:sz="2" w:space="11" w:color="FFFFFF"/>
            <w:bottom w:val="single" w:sz="2" w:space="1" w:color="FFFFFF"/>
            <w:right w:val="single" w:sz="2" w:space="4" w:color="FFFFFF"/>
          </w:divBdr>
          <w:divsChild>
            <w:div w:id="1618676274">
              <w:marLeft w:val="0"/>
              <w:marRight w:val="0"/>
              <w:marTop w:val="0"/>
              <w:marBottom w:val="0"/>
              <w:divBdr>
                <w:top w:val="none" w:sz="0" w:space="0" w:color="auto"/>
                <w:left w:val="single" w:sz="24" w:space="8" w:color="52CE52"/>
                <w:bottom w:val="none" w:sz="0" w:space="0" w:color="auto"/>
                <w:right w:val="none" w:sz="0" w:space="0" w:color="auto"/>
              </w:divBdr>
            </w:div>
          </w:divsChild>
        </w:div>
        <w:div w:id="1564027417">
          <w:marLeft w:val="0"/>
          <w:marRight w:val="0"/>
          <w:marTop w:val="0"/>
          <w:marBottom w:val="0"/>
          <w:divBdr>
            <w:top w:val="single" w:sz="2" w:space="1" w:color="FFFFFF"/>
            <w:left w:val="single" w:sz="2" w:space="11" w:color="FFFFFF"/>
            <w:bottom w:val="single" w:sz="2" w:space="1" w:color="FFFFFF"/>
            <w:right w:val="single" w:sz="2" w:space="4" w:color="FFFFFF"/>
          </w:divBdr>
          <w:divsChild>
            <w:div w:id="1396468259">
              <w:marLeft w:val="0"/>
              <w:marRight w:val="0"/>
              <w:marTop w:val="0"/>
              <w:marBottom w:val="0"/>
              <w:divBdr>
                <w:top w:val="none" w:sz="0" w:space="0" w:color="auto"/>
                <w:left w:val="single" w:sz="24" w:space="8" w:color="52CE52"/>
                <w:bottom w:val="none" w:sz="0" w:space="0" w:color="auto"/>
                <w:right w:val="none" w:sz="0" w:space="0" w:color="auto"/>
              </w:divBdr>
            </w:div>
          </w:divsChild>
        </w:div>
        <w:div w:id="1703358937">
          <w:marLeft w:val="0"/>
          <w:marRight w:val="0"/>
          <w:marTop w:val="0"/>
          <w:marBottom w:val="0"/>
          <w:divBdr>
            <w:top w:val="single" w:sz="2" w:space="1" w:color="FFFFFF"/>
            <w:left w:val="single" w:sz="2" w:space="11" w:color="FFFFFF"/>
            <w:bottom w:val="single" w:sz="2" w:space="1" w:color="FFFFFF"/>
            <w:right w:val="single" w:sz="2" w:space="4" w:color="FFFFFF"/>
          </w:divBdr>
          <w:divsChild>
            <w:div w:id="405612366">
              <w:marLeft w:val="0"/>
              <w:marRight w:val="0"/>
              <w:marTop w:val="0"/>
              <w:marBottom w:val="0"/>
              <w:divBdr>
                <w:top w:val="none" w:sz="0" w:space="0" w:color="auto"/>
                <w:left w:val="single" w:sz="24" w:space="8" w:color="52CE52"/>
                <w:bottom w:val="none" w:sz="0" w:space="0" w:color="auto"/>
                <w:right w:val="none" w:sz="0" w:space="0" w:color="auto"/>
              </w:divBdr>
            </w:div>
          </w:divsChild>
        </w:div>
        <w:div w:id="1149133301">
          <w:marLeft w:val="0"/>
          <w:marRight w:val="0"/>
          <w:marTop w:val="0"/>
          <w:marBottom w:val="0"/>
          <w:divBdr>
            <w:top w:val="single" w:sz="2" w:space="1" w:color="FFFFFF"/>
            <w:left w:val="single" w:sz="2" w:space="11" w:color="FFFFFF"/>
            <w:bottom w:val="single" w:sz="2" w:space="1" w:color="FFFFFF"/>
            <w:right w:val="single" w:sz="2" w:space="4" w:color="FFFFFF"/>
          </w:divBdr>
          <w:divsChild>
            <w:div w:id="2042322565">
              <w:marLeft w:val="0"/>
              <w:marRight w:val="0"/>
              <w:marTop w:val="0"/>
              <w:marBottom w:val="0"/>
              <w:divBdr>
                <w:top w:val="none" w:sz="0" w:space="0" w:color="auto"/>
                <w:left w:val="single" w:sz="24" w:space="8" w:color="52CE52"/>
                <w:bottom w:val="none" w:sz="0" w:space="0" w:color="auto"/>
                <w:right w:val="none" w:sz="0" w:space="0" w:color="auto"/>
              </w:divBdr>
            </w:div>
          </w:divsChild>
        </w:div>
        <w:div w:id="1876506825">
          <w:marLeft w:val="0"/>
          <w:marRight w:val="0"/>
          <w:marTop w:val="0"/>
          <w:marBottom w:val="0"/>
          <w:divBdr>
            <w:top w:val="single" w:sz="2" w:space="1" w:color="FFFFFF"/>
            <w:left w:val="single" w:sz="2" w:space="11" w:color="FFFFFF"/>
            <w:bottom w:val="single" w:sz="2" w:space="1" w:color="FFFFFF"/>
            <w:right w:val="single" w:sz="2" w:space="4" w:color="FFFFFF"/>
          </w:divBdr>
          <w:divsChild>
            <w:div w:id="715664804">
              <w:marLeft w:val="0"/>
              <w:marRight w:val="0"/>
              <w:marTop w:val="0"/>
              <w:marBottom w:val="0"/>
              <w:divBdr>
                <w:top w:val="none" w:sz="0" w:space="0" w:color="auto"/>
                <w:left w:val="single" w:sz="24" w:space="8" w:color="52CE52"/>
                <w:bottom w:val="none" w:sz="0" w:space="0" w:color="auto"/>
                <w:right w:val="none" w:sz="0" w:space="0" w:color="auto"/>
              </w:divBdr>
            </w:div>
          </w:divsChild>
        </w:div>
        <w:div w:id="219288914">
          <w:marLeft w:val="0"/>
          <w:marRight w:val="0"/>
          <w:marTop w:val="0"/>
          <w:marBottom w:val="0"/>
          <w:divBdr>
            <w:top w:val="single" w:sz="2" w:space="1" w:color="FFFFFF"/>
            <w:left w:val="single" w:sz="2" w:space="11" w:color="FFFFFF"/>
            <w:bottom w:val="single" w:sz="2" w:space="1" w:color="FFFFFF"/>
            <w:right w:val="single" w:sz="2" w:space="4" w:color="FFFFFF"/>
          </w:divBdr>
          <w:divsChild>
            <w:div w:id="513810701">
              <w:marLeft w:val="0"/>
              <w:marRight w:val="0"/>
              <w:marTop w:val="0"/>
              <w:marBottom w:val="0"/>
              <w:divBdr>
                <w:top w:val="none" w:sz="0" w:space="0" w:color="auto"/>
                <w:left w:val="single" w:sz="24" w:space="8" w:color="52CE52"/>
                <w:bottom w:val="none" w:sz="0" w:space="0" w:color="auto"/>
                <w:right w:val="none" w:sz="0" w:space="0" w:color="auto"/>
              </w:divBdr>
            </w:div>
          </w:divsChild>
        </w:div>
        <w:div w:id="2073579889">
          <w:marLeft w:val="0"/>
          <w:marRight w:val="0"/>
          <w:marTop w:val="0"/>
          <w:marBottom w:val="0"/>
          <w:divBdr>
            <w:top w:val="single" w:sz="2" w:space="1" w:color="FFFFFF"/>
            <w:left w:val="single" w:sz="2" w:space="11" w:color="FFFFFF"/>
            <w:bottom w:val="single" w:sz="2" w:space="1" w:color="FFFFFF"/>
            <w:right w:val="single" w:sz="2" w:space="4" w:color="FFFFFF"/>
          </w:divBdr>
          <w:divsChild>
            <w:div w:id="1804536866">
              <w:marLeft w:val="0"/>
              <w:marRight w:val="0"/>
              <w:marTop w:val="0"/>
              <w:marBottom w:val="0"/>
              <w:divBdr>
                <w:top w:val="none" w:sz="0" w:space="0" w:color="auto"/>
                <w:left w:val="single" w:sz="24" w:space="8" w:color="52CE52"/>
                <w:bottom w:val="none" w:sz="0" w:space="0" w:color="auto"/>
                <w:right w:val="none" w:sz="0" w:space="0" w:color="auto"/>
              </w:divBdr>
            </w:div>
          </w:divsChild>
        </w:div>
        <w:div w:id="1850219232">
          <w:marLeft w:val="0"/>
          <w:marRight w:val="0"/>
          <w:marTop w:val="0"/>
          <w:marBottom w:val="0"/>
          <w:divBdr>
            <w:top w:val="single" w:sz="2" w:space="1" w:color="FFFFFF"/>
            <w:left w:val="single" w:sz="2" w:space="11" w:color="FFFFFF"/>
            <w:bottom w:val="single" w:sz="2" w:space="1" w:color="FFFFFF"/>
            <w:right w:val="single" w:sz="2" w:space="4" w:color="FFFFFF"/>
          </w:divBdr>
          <w:divsChild>
            <w:div w:id="1835952745">
              <w:marLeft w:val="0"/>
              <w:marRight w:val="0"/>
              <w:marTop w:val="0"/>
              <w:marBottom w:val="0"/>
              <w:divBdr>
                <w:top w:val="none" w:sz="0" w:space="0" w:color="auto"/>
                <w:left w:val="single" w:sz="24" w:space="8" w:color="52CE52"/>
                <w:bottom w:val="none" w:sz="0" w:space="0" w:color="auto"/>
                <w:right w:val="none" w:sz="0" w:space="0" w:color="auto"/>
              </w:divBdr>
            </w:div>
          </w:divsChild>
        </w:div>
        <w:div w:id="561257895">
          <w:marLeft w:val="0"/>
          <w:marRight w:val="0"/>
          <w:marTop w:val="0"/>
          <w:marBottom w:val="0"/>
          <w:divBdr>
            <w:top w:val="single" w:sz="2" w:space="1" w:color="FFFFFF"/>
            <w:left w:val="single" w:sz="2" w:space="11" w:color="FFFFFF"/>
            <w:bottom w:val="single" w:sz="2" w:space="1" w:color="FFFFFF"/>
            <w:right w:val="single" w:sz="2" w:space="4" w:color="FFFFFF"/>
          </w:divBdr>
          <w:divsChild>
            <w:div w:id="76488627">
              <w:marLeft w:val="0"/>
              <w:marRight w:val="0"/>
              <w:marTop w:val="0"/>
              <w:marBottom w:val="0"/>
              <w:divBdr>
                <w:top w:val="none" w:sz="0" w:space="0" w:color="auto"/>
                <w:left w:val="single" w:sz="24" w:space="8" w:color="52CE52"/>
                <w:bottom w:val="none" w:sz="0" w:space="0" w:color="auto"/>
                <w:right w:val="none" w:sz="0" w:space="0" w:color="auto"/>
              </w:divBdr>
            </w:div>
          </w:divsChild>
        </w:div>
        <w:div w:id="2086566356">
          <w:marLeft w:val="0"/>
          <w:marRight w:val="0"/>
          <w:marTop w:val="0"/>
          <w:marBottom w:val="0"/>
          <w:divBdr>
            <w:top w:val="single" w:sz="2" w:space="1" w:color="FFFFFF"/>
            <w:left w:val="single" w:sz="2" w:space="11" w:color="FFFFFF"/>
            <w:bottom w:val="single" w:sz="2" w:space="1" w:color="FFFFFF"/>
            <w:right w:val="single" w:sz="2" w:space="4" w:color="FFFFFF"/>
          </w:divBdr>
          <w:divsChild>
            <w:div w:id="554973027">
              <w:marLeft w:val="0"/>
              <w:marRight w:val="0"/>
              <w:marTop w:val="0"/>
              <w:marBottom w:val="0"/>
              <w:divBdr>
                <w:top w:val="none" w:sz="0" w:space="0" w:color="auto"/>
                <w:left w:val="single" w:sz="24" w:space="8" w:color="52CE52"/>
                <w:bottom w:val="none" w:sz="0" w:space="0" w:color="auto"/>
                <w:right w:val="none" w:sz="0" w:space="0" w:color="auto"/>
              </w:divBdr>
            </w:div>
          </w:divsChild>
        </w:div>
        <w:div w:id="2139758737">
          <w:marLeft w:val="0"/>
          <w:marRight w:val="0"/>
          <w:marTop w:val="0"/>
          <w:marBottom w:val="0"/>
          <w:divBdr>
            <w:top w:val="single" w:sz="2" w:space="1" w:color="FFFFFF"/>
            <w:left w:val="single" w:sz="2" w:space="11" w:color="FFFFFF"/>
            <w:bottom w:val="single" w:sz="2" w:space="1" w:color="FFFFFF"/>
            <w:right w:val="single" w:sz="2" w:space="4" w:color="FFFFFF"/>
          </w:divBdr>
          <w:divsChild>
            <w:div w:id="1503545349">
              <w:marLeft w:val="0"/>
              <w:marRight w:val="0"/>
              <w:marTop w:val="0"/>
              <w:marBottom w:val="0"/>
              <w:divBdr>
                <w:top w:val="none" w:sz="0" w:space="0" w:color="auto"/>
                <w:left w:val="single" w:sz="24" w:space="8" w:color="52CE52"/>
                <w:bottom w:val="none" w:sz="0" w:space="0" w:color="auto"/>
                <w:right w:val="none" w:sz="0" w:space="0" w:color="auto"/>
              </w:divBdr>
            </w:div>
          </w:divsChild>
        </w:div>
        <w:div w:id="167408968">
          <w:marLeft w:val="0"/>
          <w:marRight w:val="0"/>
          <w:marTop w:val="0"/>
          <w:marBottom w:val="0"/>
          <w:divBdr>
            <w:top w:val="single" w:sz="2" w:space="1" w:color="FFFFFF"/>
            <w:left w:val="single" w:sz="2" w:space="11" w:color="FFFFFF"/>
            <w:bottom w:val="single" w:sz="2" w:space="1" w:color="FFFFFF"/>
            <w:right w:val="single" w:sz="2" w:space="4" w:color="FFFFFF"/>
          </w:divBdr>
          <w:divsChild>
            <w:div w:id="1929461164">
              <w:marLeft w:val="0"/>
              <w:marRight w:val="0"/>
              <w:marTop w:val="0"/>
              <w:marBottom w:val="0"/>
              <w:divBdr>
                <w:top w:val="none" w:sz="0" w:space="0" w:color="auto"/>
                <w:left w:val="single" w:sz="24" w:space="8" w:color="52CE52"/>
                <w:bottom w:val="none" w:sz="0" w:space="0" w:color="auto"/>
                <w:right w:val="none" w:sz="0" w:space="0" w:color="auto"/>
              </w:divBdr>
            </w:div>
          </w:divsChild>
        </w:div>
        <w:div w:id="1636989929">
          <w:marLeft w:val="0"/>
          <w:marRight w:val="0"/>
          <w:marTop w:val="0"/>
          <w:marBottom w:val="0"/>
          <w:divBdr>
            <w:top w:val="single" w:sz="2" w:space="1" w:color="FFFFFF"/>
            <w:left w:val="single" w:sz="2" w:space="11" w:color="FFFFFF"/>
            <w:bottom w:val="single" w:sz="2" w:space="1" w:color="FFFFFF"/>
            <w:right w:val="single" w:sz="2" w:space="4" w:color="FFFFFF"/>
          </w:divBdr>
          <w:divsChild>
            <w:div w:id="2076321076">
              <w:marLeft w:val="0"/>
              <w:marRight w:val="0"/>
              <w:marTop w:val="0"/>
              <w:marBottom w:val="0"/>
              <w:divBdr>
                <w:top w:val="none" w:sz="0" w:space="0" w:color="auto"/>
                <w:left w:val="single" w:sz="24" w:space="8" w:color="52CE52"/>
                <w:bottom w:val="none" w:sz="0" w:space="0" w:color="auto"/>
                <w:right w:val="none" w:sz="0" w:space="0" w:color="auto"/>
              </w:divBdr>
            </w:div>
          </w:divsChild>
        </w:div>
        <w:div w:id="2063748429">
          <w:marLeft w:val="0"/>
          <w:marRight w:val="0"/>
          <w:marTop w:val="0"/>
          <w:marBottom w:val="0"/>
          <w:divBdr>
            <w:top w:val="single" w:sz="2" w:space="1" w:color="FFFFFF"/>
            <w:left w:val="single" w:sz="2" w:space="11" w:color="FFFFFF"/>
            <w:bottom w:val="single" w:sz="2" w:space="1" w:color="FFFFFF"/>
            <w:right w:val="single" w:sz="2" w:space="4" w:color="FFFFFF"/>
          </w:divBdr>
          <w:divsChild>
            <w:div w:id="1156455252">
              <w:marLeft w:val="0"/>
              <w:marRight w:val="0"/>
              <w:marTop w:val="0"/>
              <w:marBottom w:val="0"/>
              <w:divBdr>
                <w:top w:val="none" w:sz="0" w:space="0" w:color="auto"/>
                <w:left w:val="single" w:sz="24" w:space="8" w:color="52CE52"/>
                <w:bottom w:val="none" w:sz="0" w:space="0" w:color="auto"/>
                <w:right w:val="none" w:sz="0" w:space="0" w:color="auto"/>
              </w:divBdr>
            </w:div>
          </w:divsChild>
        </w:div>
        <w:div w:id="2007004484">
          <w:marLeft w:val="0"/>
          <w:marRight w:val="0"/>
          <w:marTop w:val="0"/>
          <w:marBottom w:val="0"/>
          <w:divBdr>
            <w:top w:val="single" w:sz="2" w:space="1" w:color="FFFFFF"/>
            <w:left w:val="single" w:sz="2" w:space="11" w:color="FFFFFF"/>
            <w:bottom w:val="single" w:sz="2" w:space="1" w:color="FFFFFF"/>
            <w:right w:val="single" w:sz="2" w:space="4" w:color="FFFFFF"/>
          </w:divBdr>
          <w:divsChild>
            <w:div w:id="745762924">
              <w:marLeft w:val="0"/>
              <w:marRight w:val="0"/>
              <w:marTop w:val="0"/>
              <w:marBottom w:val="0"/>
              <w:divBdr>
                <w:top w:val="none" w:sz="0" w:space="0" w:color="auto"/>
                <w:left w:val="single" w:sz="24" w:space="8" w:color="52CE52"/>
                <w:bottom w:val="none" w:sz="0" w:space="0" w:color="auto"/>
                <w:right w:val="none" w:sz="0" w:space="0" w:color="auto"/>
              </w:divBdr>
            </w:div>
          </w:divsChild>
        </w:div>
        <w:div w:id="1279407969">
          <w:marLeft w:val="0"/>
          <w:marRight w:val="0"/>
          <w:marTop w:val="0"/>
          <w:marBottom w:val="0"/>
          <w:divBdr>
            <w:top w:val="single" w:sz="2" w:space="1" w:color="FFFFFF"/>
            <w:left w:val="single" w:sz="2" w:space="11" w:color="FFFFFF"/>
            <w:bottom w:val="single" w:sz="2" w:space="1" w:color="FFFFFF"/>
            <w:right w:val="single" w:sz="2" w:space="4" w:color="FFFFFF"/>
          </w:divBdr>
          <w:divsChild>
            <w:div w:id="1832872696">
              <w:marLeft w:val="0"/>
              <w:marRight w:val="0"/>
              <w:marTop w:val="0"/>
              <w:marBottom w:val="0"/>
              <w:divBdr>
                <w:top w:val="none" w:sz="0" w:space="0" w:color="auto"/>
                <w:left w:val="single" w:sz="24" w:space="8" w:color="52CE52"/>
                <w:bottom w:val="none" w:sz="0" w:space="0" w:color="auto"/>
                <w:right w:val="none" w:sz="0" w:space="0" w:color="auto"/>
              </w:divBdr>
            </w:div>
          </w:divsChild>
        </w:div>
        <w:div w:id="1417437697">
          <w:marLeft w:val="0"/>
          <w:marRight w:val="0"/>
          <w:marTop w:val="0"/>
          <w:marBottom w:val="0"/>
          <w:divBdr>
            <w:top w:val="single" w:sz="2" w:space="1" w:color="FFFFFF"/>
            <w:left w:val="single" w:sz="2" w:space="11" w:color="FFFFFF"/>
            <w:bottom w:val="single" w:sz="2" w:space="1" w:color="FFFFFF"/>
            <w:right w:val="single" w:sz="2" w:space="4" w:color="FFFFFF"/>
          </w:divBdr>
          <w:divsChild>
            <w:div w:id="209457969">
              <w:marLeft w:val="0"/>
              <w:marRight w:val="0"/>
              <w:marTop w:val="0"/>
              <w:marBottom w:val="0"/>
              <w:divBdr>
                <w:top w:val="none" w:sz="0" w:space="0" w:color="auto"/>
                <w:left w:val="single" w:sz="24" w:space="8" w:color="52CE52"/>
                <w:bottom w:val="none" w:sz="0" w:space="0" w:color="auto"/>
                <w:right w:val="none" w:sz="0" w:space="0" w:color="auto"/>
              </w:divBdr>
            </w:div>
          </w:divsChild>
        </w:div>
        <w:div w:id="240676534">
          <w:marLeft w:val="0"/>
          <w:marRight w:val="0"/>
          <w:marTop w:val="0"/>
          <w:marBottom w:val="0"/>
          <w:divBdr>
            <w:top w:val="single" w:sz="2" w:space="1" w:color="FFFFFF"/>
            <w:left w:val="single" w:sz="2" w:space="11" w:color="FFFFFF"/>
            <w:bottom w:val="single" w:sz="2" w:space="1" w:color="FFFFFF"/>
            <w:right w:val="single" w:sz="2" w:space="4" w:color="FFFFFF"/>
          </w:divBdr>
          <w:divsChild>
            <w:div w:id="1816798671">
              <w:marLeft w:val="0"/>
              <w:marRight w:val="0"/>
              <w:marTop w:val="0"/>
              <w:marBottom w:val="0"/>
              <w:divBdr>
                <w:top w:val="none" w:sz="0" w:space="0" w:color="auto"/>
                <w:left w:val="single" w:sz="24" w:space="8" w:color="52CE52"/>
                <w:bottom w:val="none" w:sz="0" w:space="0" w:color="auto"/>
                <w:right w:val="none" w:sz="0" w:space="0" w:color="auto"/>
              </w:divBdr>
            </w:div>
          </w:divsChild>
        </w:div>
        <w:div w:id="1843471824">
          <w:marLeft w:val="0"/>
          <w:marRight w:val="0"/>
          <w:marTop w:val="0"/>
          <w:marBottom w:val="0"/>
          <w:divBdr>
            <w:top w:val="single" w:sz="2" w:space="1" w:color="FFFFFF"/>
            <w:left w:val="single" w:sz="2" w:space="11" w:color="FFFFFF"/>
            <w:bottom w:val="single" w:sz="2" w:space="1" w:color="FFFFFF"/>
            <w:right w:val="single" w:sz="2" w:space="4" w:color="FFFFFF"/>
          </w:divBdr>
          <w:divsChild>
            <w:div w:id="1389920178">
              <w:marLeft w:val="0"/>
              <w:marRight w:val="0"/>
              <w:marTop w:val="0"/>
              <w:marBottom w:val="0"/>
              <w:divBdr>
                <w:top w:val="none" w:sz="0" w:space="0" w:color="auto"/>
                <w:left w:val="single" w:sz="24" w:space="8" w:color="52CE52"/>
                <w:bottom w:val="none" w:sz="0" w:space="0" w:color="auto"/>
                <w:right w:val="none" w:sz="0" w:space="0" w:color="auto"/>
              </w:divBdr>
            </w:div>
          </w:divsChild>
        </w:div>
        <w:div w:id="295379869">
          <w:marLeft w:val="0"/>
          <w:marRight w:val="0"/>
          <w:marTop w:val="0"/>
          <w:marBottom w:val="0"/>
          <w:divBdr>
            <w:top w:val="single" w:sz="2" w:space="1" w:color="FFFFFF"/>
            <w:left w:val="single" w:sz="2" w:space="11" w:color="FFFFFF"/>
            <w:bottom w:val="single" w:sz="2" w:space="1" w:color="FFFFFF"/>
            <w:right w:val="single" w:sz="2" w:space="4" w:color="FFFFFF"/>
          </w:divBdr>
          <w:divsChild>
            <w:div w:id="657421397">
              <w:marLeft w:val="0"/>
              <w:marRight w:val="0"/>
              <w:marTop w:val="0"/>
              <w:marBottom w:val="0"/>
              <w:divBdr>
                <w:top w:val="none" w:sz="0" w:space="0" w:color="auto"/>
                <w:left w:val="single" w:sz="24" w:space="8" w:color="52CE52"/>
                <w:bottom w:val="none" w:sz="0" w:space="0" w:color="auto"/>
                <w:right w:val="none" w:sz="0" w:space="0" w:color="auto"/>
              </w:divBdr>
            </w:div>
          </w:divsChild>
        </w:div>
        <w:div w:id="1592856317">
          <w:marLeft w:val="0"/>
          <w:marRight w:val="0"/>
          <w:marTop w:val="0"/>
          <w:marBottom w:val="0"/>
          <w:divBdr>
            <w:top w:val="single" w:sz="2" w:space="1" w:color="FFFFFF"/>
            <w:left w:val="single" w:sz="2" w:space="11" w:color="FFFFFF"/>
            <w:bottom w:val="single" w:sz="2" w:space="1" w:color="FFFFFF"/>
            <w:right w:val="single" w:sz="2" w:space="4" w:color="FFFFFF"/>
          </w:divBdr>
          <w:divsChild>
            <w:div w:id="1056390484">
              <w:marLeft w:val="0"/>
              <w:marRight w:val="0"/>
              <w:marTop w:val="0"/>
              <w:marBottom w:val="0"/>
              <w:divBdr>
                <w:top w:val="none" w:sz="0" w:space="0" w:color="auto"/>
                <w:left w:val="single" w:sz="24" w:space="8" w:color="52CE52"/>
                <w:bottom w:val="none" w:sz="0" w:space="0" w:color="auto"/>
                <w:right w:val="none" w:sz="0" w:space="0" w:color="auto"/>
              </w:divBdr>
            </w:div>
          </w:divsChild>
        </w:div>
        <w:div w:id="260574700">
          <w:marLeft w:val="0"/>
          <w:marRight w:val="0"/>
          <w:marTop w:val="0"/>
          <w:marBottom w:val="0"/>
          <w:divBdr>
            <w:top w:val="single" w:sz="2" w:space="1" w:color="FFFFFF"/>
            <w:left w:val="single" w:sz="2" w:space="11" w:color="FFFFFF"/>
            <w:bottom w:val="single" w:sz="2" w:space="1" w:color="FFFFFF"/>
            <w:right w:val="single" w:sz="2" w:space="4" w:color="FFFFFF"/>
          </w:divBdr>
          <w:divsChild>
            <w:div w:id="417675625">
              <w:marLeft w:val="0"/>
              <w:marRight w:val="0"/>
              <w:marTop w:val="0"/>
              <w:marBottom w:val="0"/>
              <w:divBdr>
                <w:top w:val="none" w:sz="0" w:space="0" w:color="auto"/>
                <w:left w:val="single" w:sz="24" w:space="8" w:color="52CE52"/>
                <w:bottom w:val="none" w:sz="0" w:space="0" w:color="auto"/>
                <w:right w:val="none" w:sz="0" w:space="0" w:color="auto"/>
              </w:divBdr>
            </w:div>
          </w:divsChild>
        </w:div>
        <w:div w:id="865944637">
          <w:marLeft w:val="0"/>
          <w:marRight w:val="0"/>
          <w:marTop w:val="0"/>
          <w:marBottom w:val="0"/>
          <w:divBdr>
            <w:top w:val="single" w:sz="2" w:space="1" w:color="FFFFFF"/>
            <w:left w:val="single" w:sz="2" w:space="11" w:color="FFFFFF"/>
            <w:bottom w:val="single" w:sz="2" w:space="1" w:color="FFFFFF"/>
            <w:right w:val="single" w:sz="2" w:space="4" w:color="FFFFFF"/>
          </w:divBdr>
          <w:divsChild>
            <w:div w:id="428045525">
              <w:marLeft w:val="0"/>
              <w:marRight w:val="0"/>
              <w:marTop w:val="0"/>
              <w:marBottom w:val="0"/>
              <w:divBdr>
                <w:top w:val="none" w:sz="0" w:space="0" w:color="auto"/>
                <w:left w:val="single" w:sz="24" w:space="8" w:color="52CE52"/>
                <w:bottom w:val="none" w:sz="0" w:space="0" w:color="auto"/>
                <w:right w:val="none" w:sz="0" w:space="0" w:color="auto"/>
              </w:divBdr>
            </w:div>
          </w:divsChild>
        </w:div>
        <w:div w:id="618224531">
          <w:marLeft w:val="0"/>
          <w:marRight w:val="0"/>
          <w:marTop w:val="0"/>
          <w:marBottom w:val="0"/>
          <w:divBdr>
            <w:top w:val="single" w:sz="2" w:space="1" w:color="FFFFFF"/>
            <w:left w:val="single" w:sz="2" w:space="11" w:color="FFFFFF"/>
            <w:bottom w:val="single" w:sz="2" w:space="1" w:color="FFFFFF"/>
            <w:right w:val="single" w:sz="2" w:space="4" w:color="FFFFFF"/>
          </w:divBdr>
          <w:divsChild>
            <w:div w:id="2062748654">
              <w:marLeft w:val="0"/>
              <w:marRight w:val="0"/>
              <w:marTop w:val="0"/>
              <w:marBottom w:val="0"/>
              <w:divBdr>
                <w:top w:val="none" w:sz="0" w:space="0" w:color="auto"/>
                <w:left w:val="single" w:sz="24" w:space="8" w:color="52CE52"/>
                <w:bottom w:val="none" w:sz="0" w:space="0" w:color="auto"/>
                <w:right w:val="none" w:sz="0" w:space="0" w:color="auto"/>
              </w:divBdr>
            </w:div>
          </w:divsChild>
        </w:div>
        <w:div w:id="1603755903">
          <w:marLeft w:val="0"/>
          <w:marRight w:val="0"/>
          <w:marTop w:val="0"/>
          <w:marBottom w:val="0"/>
          <w:divBdr>
            <w:top w:val="single" w:sz="2" w:space="1" w:color="FFFFFF"/>
            <w:left w:val="single" w:sz="2" w:space="11" w:color="FFFFFF"/>
            <w:bottom w:val="single" w:sz="2" w:space="1" w:color="FFFFFF"/>
            <w:right w:val="single" w:sz="2" w:space="4" w:color="FFFFFF"/>
          </w:divBdr>
          <w:divsChild>
            <w:div w:id="1148284871">
              <w:marLeft w:val="0"/>
              <w:marRight w:val="0"/>
              <w:marTop w:val="0"/>
              <w:marBottom w:val="0"/>
              <w:divBdr>
                <w:top w:val="none" w:sz="0" w:space="0" w:color="auto"/>
                <w:left w:val="single" w:sz="24" w:space="8" w:color="52CE52"/>
                <w:bottom w:val="none" w:sz="0" w:space="0" w:color="auto"/>
                <w:right w:val="none" w:sz="0" w:space="0" w:color="auto"/>
              </w:divBdr>
            </w:div>
          </w:divsChild>
        </w:div>
        <w:div w:id="471022718">
          <w:marLeft w:val="0"/>
          <w:marRight w:val="0"/>
          <w:marTop w:val="0"/>
          <w:marBottom w:val="0"/>
          <w:divBdr>
            <w:top w:val="single" w:sz="2" w:space="1" w:color="FFFFFF"/>
            <w:left w:val="single" w:sz="2" w:space="11" w:color="FFFFFF"/>
            <w:bottom w:val="single" w:sz="2" w:space="1" w:color="FFFFFF"/>
            <w:right w:val="single" w:sz="2" w:space="4" w:color="FFFFFF"/>
          </w:divBdr>
          <w:divsChild>
            <w:div w:id="743843013">
              <w:marLeft w:val="0"/>
              <w:marRight w:val="0"/>
              <w:marTop w:val="0"/>
              <w:marBottom w:val="0"/>
              <w:divBdr>
                <w:top w:val="none" w:sz="0" w:space="0" w:color="auto"/>
                <w:left w:val="single" w:sz="24" w:space="8" w:color="52CE52"/>
                <w:bottom w:val="none" w:sz="0" w:space="0" w:color="auto"/>
                <w:right w:val="none" w:sz="0" w:space="0" w:color="auto"/>
              </w:divBdr>
            </w:div>
          </w:divsChild>
        </w:div>
        <w:div w:id="1239901021">
          <w:marLeft w:val="0"/>
          <w:marRight w:val="0"/>
          <w:marTop w:val="0"/>
          <w:marBottom w:val="0"/>
          <w:divBdr>
            <w:top w:val="single" w:sz="2" w:space="1" w:color="FFFFFF"/>
            <w:left w:val="single" w:sz="2" w:space="11" w:color="FFFFFF"/>
            <w:bottom w:val="single" w:sz="2" w:space="1" w:color="FFFFFF"/>
            <w:right w:val="single" w:sz="2" w:space="4" w:color="FFFFFF"/>
          </w:divBdr>
          <w:divsChild>
            <w:div w:id="1146122323">
              <w:marLeft w:val="0"/>
              <w:marRight w:val="0"/>
              <w:marTop w:val="0"/>
              <w:marBottom w:val="0"/>
              <w:divBdr>
                <w:top w:val="none" w:sz="0" w:space="0" w:color="auto"/>
                <w:left w:val="single" w:sz="24" w:space="8" w:color="52CE52"/>
                <w:bottom w:val="none" w:sz="0" w:space="0" w:color="auto"/>
                <w:right w:val="none" w:sz="0" w:space="0" w:color="auto"/>
              </w:divBdr>
            </w:div>
          </w:divsChild>
        </w:div>
        <w:div w:id="423649900">
          <w:marLeft w:val="0"/>
          <w:marRight w:val="0"/>
          <w:marTop w:val="0"/>
          <w:marBottom w:val="0"/>
          <w:divBdr>
            <w:top w:val="single" w:sz="2" w:space="1" w:color="FFFFFF"/>
            <w:left w:val="single" w:sz="2" w:space="11" w:color="FFFFFF"/>
            <w:bottom w:val="single" w:sz="2" w:space="1" w:color="FFFFFF"/>
            <w:right w:val="single" w:sz="2" w:space="4" w:color="FFFFFF"/>
          </w:divBdr>
          <w:divsChild>
            <w:div w:id="439841741">
              <w:marLeft w:val="0"/>
              <w:marRight w:val="0"/>
              <w:marTop w:val="0"/>
              <w:marBottom w:val="0"/>
              <w:divBdr>
                <w:top w:val="none" w:sz="0" w:space="0" w:color="auto"/>
                <w:left w:val="single" w:sz="24" w:space="8" w:color="52CE52"/>
                <w:bottom w:val="none" w:sz="0" w:space="0" w:color="auto"/>
                <w:right w:val="none" w:sz="0" w:space="0" w:color="auto"/>
              </w:divBdr>
            </w:div>
          </w:divsChild>
        </w:div>
        <w:div w:id="596868410">
          <w:marLeft w:val="0"/>
          <w:marRight w:val="0"/>
          <w:marTop w:val="0"/>
          <w:marBottom w:val="0"/>
          <w:divBdr>
            <w:top w:val="single" w:sz="2" w:space="1" w:color="FFFFFF"/>
            <w:left w:val="single" w:sz="2" w:space="11" w:color="FFFFFF"/>
            <w:bottom w:val="single" w:sz="2" w:space="1" w:color="FFFFFF"/>
            <w:right w:val="single" w:sz="2" w:space="4" w:color="FFFFFF"/>
          </w:divBdr>
          <w:divsChild>
            <w:div w:id="1645233691">
              <w:marLeft w:val="0"/>
              <w:marRight w:val="0"/>
              <w:marTop w:val="0"/>
              <w:marBottom w:val="0"/>
              <w:divBdr>
                <w:top w:val="none" w:sz="0" w:space="0" w:color="auto"/>
                <w:left w:val="single" w:sz="24" w:space="8" w:color="52CE52"/>
                <w:bottom w:val="none" w:sz="0" w:space="0" w:color="auto"/>
                <w:right w:val="none" w:sz="0" w:space="0" w:color="auto"/>
              </w:divBdr>
            </w:div>
          </w:divsChild>
        </w:div>
        <w:div w:id="2021931961">
          <w:marLeft w:val="0"/>
          <w:marRight w:val="0"/>
          <w:marTop w:val="0"/>
          <w:marBottom w:val="0"/>
          <w:divBdr>
            <w:top w:val="single" w:sz="2" w:space="1" w:color="FFFFFF"/>
            <w:left w:val="single" w:sz="2" w:space="11" w:color="FFFFFF"/>
            <w:bottom w:val="single" w:sz="2" w:space="1" w:color="FFFFFF"/>
            <w:right w:val="single" w:sz="2" w:space="4" w:color="FFFFFF"/>
          </w:divBdr>
          <w:divsChild>
            <w:div w:id="1247693932">
              <w:marLeft w:val="0"/>
              <w:marRight w:val="0"/>
              <w:marTop w:val="0"/>
              <w:marBottom w:val="0"/>
              <w:divBdr>
                <w:top w:val="none" w:sz="0" w:space="0" w:color="auto"/>
                <w:left w:val="single" w:sz="24" w:space="8" w:color="52CE52"/>
                <w:bottom w:val="none" w:sz="0" w:space="0" w:color="auto"/>
                <w:right w:val="none" w:sz="0" w:space="0" w:color="auto"/>
              </w:divBdr>
            </w:div>
          </w:divsChild>
        </w:div>
        <w:div w:id="168910037">
          <w:marLeft w:val="0"/>
          <w:marRight w:val="0"/>
          <w:marTop w:val="0"/>
          <w:marBottom w:val="0"/>
          <w:divBdr>
            <w:top w:val="single" w:sz="2" w:space="1" w:color="FFFFFF"/>
            <w:left w:val="single" w:sz="2" w:space="11" w:color="FFFFFF"/>
            <w:bottom w:val="single" w:sz="2" w:space="4" w:color="FFFFFF"/>
            <w:right w:val="single" w:sz="2" w:space="4" w:color="FFFFFF"/>
          </w:divBdr>
          <w:divsChild>
            <w:div w:id="119657727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2123264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5E46C-CDCE-7E44-A848-429646761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2732</TotalTime>
  <Pages>4</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Nimra</dc:creator>
  <cp:lastModifiedBy>Baber Javed</cp:lastModifiedBy>
  <cp:revision>23</cp:revision>
  <cp:lastPrinted>2022-11-28T18:09:00Z</cp:lastPrinted>
  <dcterms:created xsi:type="dcterms:W3CDTF">2022-08-29T18:57:00Z</dcterms:created>
  <dcterms:modified xsi:type="dcterms:W3CDTF">2023-02-09T12:53:00Z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c9dcbc2aa3f33f5778864b65ef5ea3fbc408bdd1facd57aae85370577556da3e</vt:lpwstr>
  </property>
</Properties>
</file>